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bookmarkStart w:id="0" w:name="_GoBack"/>
      <w:bookmarkEnd w:id="0"/>
    </w:p>
    <w:p w14:paraId="5625E3E2" w14:textId="77777777" w:rsidR="000277D6" w:rsidRPr="009307D1" w:rsidRDefault="000277D6"/>
    <w:p w14:paraId="06A436A9" w14:textId="60E5FED8" w:rsidR="000277D6" w:rsidRPr="009307D1" w:rsidRDefault="00CB5F64" w:rsidP="77931366">
      <w:pPr>
        <w:jc w:val="center"/>
        <w:rPr>
          <w:sz w:val="36"/>
          <w:szCs w:val="36"/>
        </w:rPr>
      </w:pPr>
      <w:r>
        <w:rPr>
          <w:sz w:val="36"/>
          <w:szCs w:val="36"/>
          <w:shd w:val="clear" w:color="auto" w:fill="E6E6E6"/>
        </w:rPr>
        <w:t>Andmebaasid I</w:t>
      </w:r>
      <w:r w:rsidR="006C4F7A">
        <w:rPr>
          <w:sz w:val="36"/>
          <w:szCs w:val="36"/>
          <w:shd w:val="clear" w:color="auto" w:fill="E6E6E6"/>
        </w:rPr>
        <w:t>,</w:t>
      </w:r>
      <w:r>
        <w:rPr>
          <w:sz w:val="36"/>
          <w:szCs w:val="36"/>
          <w:shd w:val="clear" w:color="auto" w:fill="E6E6E6"/>
        </w:rPr>
        <w:t xml:space="preserve"> IDU0220</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p w14:paraId="2C8DBDB1" w14:textId="77777777" w:rsidR="000277D6" w:rsidRPr="009307D1" w:rsidRDefault="000277D6"/>
    <w:p w14:paraId="54B2F941"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699"/>
        <w:gridCol w:w="2913"/>
      </w:tblGrid>
      <w:tr w:rsidR="000277D6" w:rsidRPr="009307D1" w14:paraId="5A4A1E64" w14:textId="77777777" w:rsidTr="007E3928">
        <w:tc>
          <w:tcPr>
            <w:tcW w:w="1699" w:type="dxa"/>
          </w:tcPr>
          <w:p w14:paraId="7111172A" w14:textId="77777777" w:rsidR="000277D6" w:rsidRPr="009307D1" w:rsidRDefault="77931366" w:rsidP="77931366">
            <w:pPr>
              <w:rPr>
                <w:rFonts w:eastAsia="Arial" w:cs="Arial"/>
                <w:sz w:val="28"/>
                <w:szCs w:val="28"/>
              </w:rPr>
            </w:pPr>
            <w:r w:rsidRPr="77931366">
              <w:rPr>
                <w:rFonts w:eastAsia="Arial" w:cs="Arial"/>
                <w:sz w:val="28"/>
                <w:szCs w:val="28"/>
              </w:rPr>
              <w:t>Üliõpilane:</w:t>
            </w:r>
          </w:p>
        </w:tc>
        <w:tc>
          <w:tcPr>
            <w:tcW w:w="2913" w:type="dxa"/>
          </w:tcPr>
          <w:p w14:paraId="37B29D52" w14:textId="07F22FE0" w:rsidR="000277D6" w:rsidRPr="009307D1" w:rsidRDefault="000277D6">
            <w:pPr>
              <w:rPr>
                <w:rFonts w:cs="Arial"/>
                <w:sz w:val="28"/>
              </w:rPr>
            </w:pPr>
          </w:p>
        </w:tc>
      </w:tr>
      <w:tr w:rsidR="000277D6" w:rsidRPr="009307D1" w14:paraId="6E8D5C37" w14:textId="77777777" w:rsidTr="007E3928">
        <w:tc>
          <w:tcPr>
            <w:tcW w:w="1699" w:type="dxa"/>
          </w:tcPr>
          <w:p w14:paraId="687CC6BB" w14:textId="77777777" w:rsidR="000277D6" w:rsidRPr="009307D1" w:rsidRDefault="77931366" w:rsidP="77931366">
            <w:pPr>
              <w:rPr>
                <w:rFonts w:eastAsia="Arial" w:cs="Arial"/>
                <w:sz w:val="28"/>
                <w:szCs w:val="28"/>
              </w:rPr>
            </w:pPr>
            <w:r w:rsidRPr="77931366">
              <w:rPr>
                <w:rFonts w:eastAsia="Arial" w:cs="Arial"/>
                <w:sz w:val="28"/>
                <w:szCs w:val="28"/>
              </w:rPr>
              <w:t>Õpperühm:</w:t>
            </w:r>
          </w:p>
        </w:tc>
        <w:tc>
          <w:tcPr>
            <w:tcW w:w="2913" w:type="dxa"/>
          </w:tcPr>
          <w:p w14:paraId="15E0DD10" w14:textId="1FFECB3B" w:rsidR="000277D6" w:rsidRPr="009307D1" w:rsidRDefault="000277D6">
            <w:pPr>
              <w:rPr>
                <w:rFonts w:cs="Arial"/>
                <w:sz w:val="28"/>
              </w:rPr>
            </w:pPr>
          </w:p>
        </w:tc>
      </w:tr>
      <w:tr w:rsidR="000277D6" w:rsidRPr="009307D1" w14:paraId="6395767D" w14:textId="77777777" w:rsidTr="007E3928">
        <w:tc>
          <w:tcPr>
            <w:tcW w:w="1699" w:type="dxa"/>
          </w:tcPr>
          <w:p w14:paraId="4017AD08" w14:textId="77777777" w:rsidR="000277D6" w:rsidRPr="009307D1" w:rsidRDefault="77931366" w:rsidP="77931366">
            <w:pPr>
              <w:rPr>
                <w:rFonts w:eastAsia="Arial" w:cs="Arial"/>
                <w:sz w:val="28"/>
                <w:szCs w:val="28"/>
              </w:rPr>
            </w:pPr>
            <w:r w:rsidRPr="77931366">
              <w:rPr>
                <w:rFonts w:eastAsia="Arial" w:cs="Arial"/>
                <w:sz w:val="28"/>
                <w:szCs w:val="28"/>
              </w:rPr>
              <w:t>Matrikli nr:</w:t>
            </w:r>
          </w:p>
        </w:tc>
        <w:tc>
          <w:tcPr>
            <w:tcW w:w="2913" w:type="dxa"/>
          </w:tcPr>
          <w:p w14:paraId="6755D9E8" w14:textId="5A7B289D" w:rsidR="000277D6" w:rsidRPr="009307D1" w:rsidRDefault="000277D6">
            <w:pPr>
              <w:rPr>
                <w:rFonts w:cs="Arial"/>
                <w:sz w:val="28"/>
              </w:rPr>
            </w:pPr>
          </w:p>
        </w:tc>
      </w:tr>
      <w:tr w:rsidR="000277D6" w:rsidRPr="009307D1" w14:paraId="74FFCC7A" w14:textId="77777777" w:rsidTr="007E3928">
        <w:tc>
          <w:tcPr>
            <w:tcW w:w="1699" w:type="dxa"/>
          </w:tcPr>
          <w:p w14:paraId="77EF981C" w14:textId="416C533A" w:rsidR="000277D6" w:rsidRPr="009307D1" w:rsidRDefault="77931366" w:rsidP="001857C5">
            <w:pPr>
              <w:rPr>
                <w:rFonts w:eastAsia="Arial" w:cs="Arial"/>
                <w:sz w:val="28"/>
                <w:szCs w:val="28"/>
              </w:rPr>
            </w:pPr>
            <w:r w:rsidRPr="77931366">
              <w:rPr>
                <w:rFonts w:eastAsia="Arial" w:cs="Arial"/>
                <w:sz w:val="28"/>
                <w:szCs w:val="28"/>
              </w:rPr>
              <w:t>e-</w:t>
            </w:r>
            <w:r w:rsidR="001857C5">
              <w:rPr>
                <w:rFonts w:eastAsia="Arial" w:cs="Arial"/>
                <w:sz w:val="28"/>
                <w:szCs w:val="28"/>
              </w:rPr>
              <w:t>posti aadress</w:t>
            </w:r>
            <w:r w:rsidRPr="77931366">
              <w:rPr>
                <w:rFonts w:eastAsia="Arial" w:cs="Arial"/>
                <w:sz w:val="28"/>
                <w:szCs w:val="28"/>
              </w:rPr>
              <w:t>:</w:t>
            </w:r>
          </w:p>
        </w:tc>
        <w:tc>
          <w:tcPr>
            <w:tcW w:w="2913" w:type="dxa"/>
          </w:tcPr>
          <w:p w14:paraId="3DAB704B" w14:textId="0B245229" w:rsidR="000277D6" w:rsidRPr="009307D1" w:rsidRDefault="000277D6" w:rsidP="003114F2">
            <w:pPr>
              <w:rPr>
                <w:rFonts w:cs="Arial"/>
                <w:sz w:val="28"/>
              </w:rPr>
            </w:pPr>
          </w:p>
        </w:tc>
      </w:tr>
      <w:tr w:rsidR="003A75F3" w:rsidRPr="009307D1" w14:paraId="4E444B24" w14:textId="77777777" w:rsidTr="007E3928">
        <w:tc>
          <w:tcPr>
            <w:tcW w:w="1699" w:type="dxa"/>
          </w:tcPr>
          <w:p w14:paraId="6974816B" w14:textId="77777777" w:rsidR="003A75F3" w:rsidRPr="77931366" w:rsidRDefault="003A75F3" w:rsidP="77931366">
            <w:pPr>
              <w:rPr>
                <w:rFonts w:eastAsia="Arial" w:cs="Arial"/>
                <w:sz w:val="28"/>
                <w:szCs w:val="28"/>
              </w:rPr>
            </w:pPr>
          </w:p>
        </w:tc>
        <w:tc>
          <w:tcPr>
            <w:tcW w:w="2913" w:type="dxa"/>
          </w:tcPr>
          <w:p w14:paraId="3595C8C7" w14:textId="77777777" w:rsidR="003A75F3" w:rsidRDefault="003A75F3" w:rsidP="003A75F3">
            <w:pPr>
              <w:rPr>
                <w:rFonts w:cs="Arial"/>
                <w:sz w:val="28"/>
              </w:rPr>
            </w:pPr>
          </w:p>
        </w:tc>
      </w:tr>
    </w:tbl>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2601B863" w:rsidR="000277D6" w:rsidRPr="009307D1" w:rsidRDefault="006C4F7A"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commentRangeStart w:id="1"/>
      <w:r>
        <w:rPr>
          <w:rFonts w:eastAsia="Arial" w:cs="Arial"/>
          <w:sz w:val="32"/>
          <w:szCs w:val="32"/>
        </w:rPr>
        <w:t>…</w:t>
      </w:r>
      <w:commentRangeEnd w:id="1"/>
      <w:r>
        <w:rPr>
          <w:rStyle w:val="CommentReference"/>
        </w:rPr>
        <w:commentReference w:id="1"/>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6"/>
          <w:footerReference w:type="default" r:id="rId17"/>
          <w:headerReference w:type="first" r:id="rId18"/>
          <w:footerReference w:type="first" r:id="rId19"/>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docGrid w:linePitch="360"/>
        </w:sectPr>
      </w:pPr>
    </w:p>
    <w:p w14:paraId="041E2C76" w14:textId="1C1F0D57" w:rsidR="00647FD6" w:rsidRDefault="000277D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523250884" w:history="1">
        <w:r w:rsidR="00647FD6" w:rsidRPr="00BD2710">
          <w:rPr>
            <w:rStyle w:val="Hyperlink"/>
            <w:noProof/>
          </w:rPr>
          <w:t>1</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Strateegiline analüüs</w:t>
        </w:r>
        <w:r w:rsidR="00647FD6">
          <w:rPr>
            <w:noProof/>
            <w:webHidden/>
          </w:rPr>
          <w:tab/>
        </w:r>
        <w:r w:rsidR="00647FD6">
          <w:rPr>
            <w:noProof/>
            <w:webHidden/>
          </w:rPr>
          <w:fldChar w:fldCharType="begin"/>
        </w:r>
        <w:r w:rsidR="00647FD6">
          <w:rPr>
            <w:noProof/>
            <w:webHidden/>
          </w:rPr>
          <w:instrText xml:space="preserve"> PAGEREF _Toc523250884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49C5488" w14:textId="2E47E506"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85" w:history="1">
        <w:r w:rsidR="00647FD6" w:rsidRPr="00BD2710">
          <w:rPr>
            <w:rStyle w:val="Hyperlink"/>
            <w:rFonts w:eastAsia="Arial" w:cs="Arial"/>
            <w:noProof/>
          </w:rPr>
          <w:t>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Terviksüsteemi üldvaade</w:t>
        </w:r>
        <w:r w:rsidR="00647FD6">
          <w:rPr>
            <w:noProof/>
            <w:webHidden/>
          </w:rPr>
          <w:tab/>
        </w:r>
        <w:r w:rsidR="00647FD6">
          <w:rPr>
            <w:noProof/>
            <w:webHidden/>
          </w:rPr>
          <w:fldChar w:fldCharType="begin"/>
        </w:r>
        <w:r w:rsidR="00647FD6">
          <w:rPr>
            <w:noProof/>
            <w:webHidden/>
          </w:rPr>
          <w:instrText xml:space="preserve"> PAGEREF _Toc523250885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4C639895" w14:textId="56D401CC"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6" w:history="1">
        <w:r w:rsidR="00647FD6" w:rsidRPr="00BD2710">
          <w:rPr>
            <w:rStyle w:val="Hyperlink"/>
            <w:rFonts w:eastAsia="Arial" w:cs="Arial"/>
            <w:noProof/>
          </w:rPr>
          <w:t>1.1.1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Organisatsiooni eesmärgid</w:t>
        </w:r>
        <w:r w:rsidR="00647FD6">
          <w:rPr>
            <w:noProof/>
            <w:webHidden/>
          </w:rPr>
          <w:tab/>
        </w:r>
        <w:r w:rsidR="00647FD6">
          <w:rPr>
            <w:noProof/>
            <w:webHidden/>
          </w:rPr>
          <w:fldChar w:fldCharType="begin"/>
        </w:r>
        <w:r w:rsidR="00647FD6">
          <w:rPr>
            <w:noProof/>
            <w:webHidden/>
          </w:rPr>
          <w:instrText xml:space="preserve"> PAGEREF _Toc523250886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23E1684B" w14:textId="190508A0"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7" w:history="1">
        <w:r w:rsidR="00647FD6" w:rsidRPr="00BD2710">
          <w:rPr>
            <w:rStyle w:val="Hyperlink"/>
            <w:rFonts w:eastAsia="Arial" w:cs="Arial"/>
            <w:noProof/>
          </w:rPr>
          <w:t>1.1.2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Infosüsteemi eesmärgid</w:t>
        </w:r>
        <w:r w:rsidR="00647FD6">
          <w:rPr>
            <w:noProof/>
            <w:webHidden/>
          </w:rPr>
          <w:tab/>
        </w:r>
        <w:r w:rsidR="00647FD6">
          <w:rPr>
            <w:noProof/>
            <w:webHidden/>
          </w:rPr>
          <w:fldChar w:fldCharType="begin"/>
        </w:r>
        <w:r w:rsidR="00647FD6">
          <w:rPr>
            <w:noProof/>
            <w:webHidden/>
          </w:rPr>
          <w:instrText xml:space="preserve"> PAGEREF _Toc523250887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96AC8C2" w14:textId="314B1D82"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8" w:history="1">
        <w:r w:rsidR="00647FD6" w:rsidRPr="00BD2710">
          <w:rPr>
            <w:rStyle w:val="Hyperlink"/>
            <w:rFonts w:eastAsia="Arial" w:cs="Arial"/>
            <w:noProof/>
          </w:rPr>
          <w:t>1.1.3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Lausendid</w:t>
        </w:r>
        <w:r w:rsidR="00647FD6">
          <w:rPr>
            <w:noProof/>
            <w:webHidden/>
          </w:rPr>
          <w:tab/>
        </w:r>
        <w:r w:rsidR="00647FD6">
          <w:rPr>
            <w:noProof/>
            <w:webHidden/>
          </w:rPr>
          <w:fldChar w:fldCharType="begin"/>
        </w:r>
        <w:r w:rsidR="00647FD6">
          <w:rPr>
            <w:noProof/>
            <w:webHidden/>
          </w:rPr>
          <w:instrText xml:space="preserve"> PAGEREF _Toc523250888 \h </w:instrText>
        </w:r>
        <w:r w:rsidR="00647FD6">
          <w:rPr>
            <w:noProof/>
            <w:webHidden/>
          </w:rPr>
        </w:r>
        <w:r w:rsidR="00647FD6">
          <w:rPr>
            <w:noProof/>
            <w:webHidden/>
          </w:rPr>
          <w:fldChar w:fldCharType="separate"/>
        </w:r>
        <w:r w:rsidR="00623DA5">
          <w:rPr>
            <w:noProof/>
            <w:webHidden/>
          </w:rPr>
          <w:t>8</w:t>
        </w:r>
        <w:r w:rsidR="00647FD6">
          <w:rPr>
            <w:noProof/>
            <w:webHidden/>
          </w:rPr>
          <w:fldChar w:fldCharType="end"/>
        </w:r>
      </w:hyperlink>
    </w:p>
    <w:p w14:paraId="30A48734" w14:textId="327363C5"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9" w:history="1">
        <w:r w:rsidR="00647FD6" w:rsidRPr="00BD2710">
          <w:rPr>
            <w:rStyle w:val="Hyperlink"/>
            <w:rFonts w:eastAsia="Arial" w:cs="Arial"/>
            <w:noProof/>
          </w:rPr>
          <w:t>1.1.4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Põhiobjektid</w:t>
        </w:r>
        <w:r w:rsidR="00647FD6">
          <w:rPr>
            <w:noProof/>
            <w:webHidden/>
          </w:rPr>
          <w:tab/>
        </w:r>
        <w:r w:rsidR="00647FD6">
          <w:rPr>
            <w:noProof/>
            <w:webHidden/>
          </w:rPr>
          <w:fldChar w:fldCharType="begin"/>
        </w:r>
        <w:r w:rsidR="00647FD6">
          <w:rPr>
            <w:noProof/>
            <w:webHidden/>
          </w:rPr>
          <w:instrText xml:space="preserve"> PAGEREF _Toc523250889 \h </w:instrText>
        </w:r>
        <w:r w:rsidR="00647FD6">
          <w:rPr>
            <w:noProof/>
            <w:webHidden/>
          </w:rPr>
        </w:r>
        <w:r w:rsidR="00647FD6">
          <w:rPr>
            <w:noProof/>
            <w:webHidden/>
          </w:rPr>
          <w:fldChar w:fldCharType="separate"/>
        </w:r>
        <w:r w:rsidR="00623DA5">
          <w:rPr>
            <w:noProof/>
            <w:webHidden/>
          </w:rPr>
          <w:t>9</w:t>
        </w:r>
        <w:r w:rsidR="00647FD6">
          <w:rPr>
            <w:noProof/>
            <w:webHidden/>
          </w:rPr>
          <w:fldChar w:fldCharType="end"/>
        </w:r>
      </w:hyperlink>
    </w:p>
    <w:p w14:paraId="32E3AFBB" w14:textId="5A37B836"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0" w:history="1">
        <w:r w:rsidR="00647FD6" w:rsidRPr="00BD2710">
          <w:rPr>
            <w:rStyle w:val="Hyperlink"/>
            <w:rFonts w:eastAsia="Arial" w:cs="Arial"/>
            <w:noProof/>
          </w:rPr>
          <w:t>1.1.5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Põhiprotsessid</w:t>
        </w:r>
        <w:r w:rsidR="00647FD6">
          <w:rPr>
            <w:noProof/>
            <w:webHidden/>
          </w:rPr>
          <w:tab/>
        </w:r>
        <w:r w:rsidR="00647FD6">
          <w:rPr>
            <w:noProof/>
            <w:webHidden/>
          </w:rPr>
          <w:fldChar w:fldCharType="begin"/>
        </w:r>
        <w:r w:rsidR="00647FD6">
          <w:rPr>
            <w:noProof/>
            <w:webHidden/>
          </w:rPr>
          <w:instrText xml:space="preserve"> PAGEREF _Toc523250890 \h </w:instrText>
        </w:r>
        <w:r w:rsidR="00647FD6">
          <w:rPr>
            <w:noProof/>
            <w:webHidden/>
          </w:rPr>
        </w:r>
        <w:r w:rsidR="00647FD6">
          <w:rPr>
            <w:noProof/>
            <w:webHidden/>
          </w:rPr>
          <w:fldChar w:fldCharType="separate"/>
        </w:r>
        <w:r w:rsidR="00623DA5">
          <w:rPr>
            <w:noProof/>
            <w:webHidden/>
          </w:rPr>
          <w:t>10</w:t>
        </w:r>
        <w:r w:rsidR="00647FD6">
          <w:rPr>
            <w:noProof/>
            <w:webHidden/>
          </w:rPr>
          <w:fldChar w:fldCharType="end"/>
        </w:r>
      </w:hyperlink>
    </w:p>
    <w:p w14:paraId="63D96A9B" w14:textId="056AB205"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1" w:history="1">
        <w:r w:rsidR="00647FD6" w:rsidRPr="00BD2710">
          <w:rPr>
            <w:rStyle w:val="Hyperlink"/>
            <w:rFonts w:eastAsia="Arial" w:cs="Arial"/>
            <w:noProof/>
          </w:rPr>
          <w:t>1.1.6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Põhilised sündmused</w:t>
        </w:r>
        <w:r w:rsidR="00647FD6">
          <w:rPr>
            <w:noProof/>
            <w:webHidden/>
          </w:rPr>
          <w:tab/>
        </w:r>
        <w:r w:rsidR="00647FD6">
          <w:rPr>
            <w:noProof/>
            <w:webHidden/>
          </w:rPr>
          <w:fldChar w:fldCharType="begin"/>
        </w:r>
        <w:r w:rsidR="00647FD6">
          <w:rPr>
            <w:noProof/>
            <w:webHidden/>
          </w:rPr>
          <w:instrText xml:space="preserve"> PAGEREF _Toc523250891 \h </w:instrText>
        </w:r>
        <w:r w:rsidR="00647FD6">
          <w:rPr>
            <w:noProof/>
            <w:webHidden/>
          </w:rPr>
        </w:r>
        <w:r w:rsidR="00647FD6">
          <w:rPr>
            <w:noProof/>
            <w:webHidden/>
          </w:rPr>
          <w:fldChar w:fldCharType="separate"/>
        </w:r>
        <w:r w:rsidR="00623DA5">
          <w:rPr>
            <w:noProof/>
            <w:webHidden/>
          </w:rPr>
          <w:t>11</w:t>
        </w:r>
        <w:r w:rsidR="00647FD6">
          <w:rPr>
            <w:noProof/>
            <w:webHidden/>
          </w:rPr>
          <w:fldChar w:fldCharType="end"/>
        </w:r>
      </w:hyperlink>
    </w:p>
    <w:p w14:paraId="26DB95B3" w14:textId="548C8B20"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2" w:history="1">
        <w:r w:rsidR="00647FD6" w:rsidRPr="00BD2710">
          <w:rPr>
            <w:rStyle w:val="Hyperlink"/>
            <w:rFonts w:eastAsia="Arial" w:cs="Arial"/>
            <w:noProof/>
          </w:rPr>
          <w:t>1.1.7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Tegutsejad</w:t>
        </w:r>
        <w:r w:rsidR="00647FD6">
          <w:rPr>
            <w:noProof/>
            <w:webHidden/>
          </w:rPr>
          <w:tab/>
        </w:r>
        <w:r w:rsidR="00647FD6">
          <w:rPr>
            <w:noProof/>
            <w:webHidden/>
          </w:rPr>
          <w:fldChar w:fldCharType="begin"/>
        </w:r>
        <w:r w:rsidR="00647FD6">
          <w:rPr>
            <w:noProof/>
            <w:webHidden/>
          </w:rPr>
          <w:instrText xml:space="preserve"> PAGEREF _Toc523250892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510AC240" w14:textId="6E304112"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3" w:history="1">
        <w:r w:rsidR="00647FD6" w:rsidRPr="00BD2710">
          <w:rPr>
            <w:rStyle w:val="Hyperlink"/>
            <w:rFonts w:eastAsia="Arial" w:cs="Arial"/>
            <w:noProof/>
          </w:rPr>
          <w:t>1.1.8</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Asukohad</w:t>
        </w:r>
        <w:r w:rsidR="00647FD6">
          <w:rPr>
            <w:noProof/>
            <w:webHidden/>
          </w:rPr>
          <w:tab/>
        </w:r>
        <w:r w:rsidR="00647FD6">
          <w:rPr>
            <w:noProof/>
            <w:webHidden/>
          </w:rPr>
          <w:fldChar w:fldCharType="begin"/>
        </w:r>
        <w:r w:rsidR="00647FD6">
          <w:rPr>
            <w:noProof/>
            <w:webHidden/>
          </w:rPr>
          <w:instrText xml:space="preserve"> PAGEREF _Toc523250893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24CB035E" w14:textId="3B0A9281"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4" w:history="1">
        <w:r w:rsidR="00647FD6" w:rsidRPr="00BD2710">
          <w:rPr>
            <w:rStyle w:val="Hyperlink"/>
            <w:rFonts w:eastAsia="Arial" w:cs="Arial"/>
            <w:noProof/>
          </w:rPr>
          <w:t>1.1.9</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Terviksüsteemi tükeldus allsüsteemideks</w:t>
        </w:r>
        <w:r w:rsidR="00647FD6">
          <w:rPr>
            <w:noProof/>
            <w:webHidden/>
          </w:rPr>
          <w:tab/>
        </w:r>
        <w:r w:rsidR="00647FD6">
          <w:rPr>
            <w:noProof/>
            <w:webHidden/>
          </w:rPr>
          <w:fldChar w:fldCharType="begin"/>
        </w:r>
        <w:r w:rsidR="00647FD6">
          <w:rPr>
            <w:noProof/>
            <w:webHidden/>
          </w:rPr>
          <w:instrText xml:space="preserve"> PAGEREF _Toc523250894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1B4CF921" w14:textId="0FD88B25"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95" w:history="1">
        <w:r w:rsidR="00647FD6" w:rsidRPr="00BD2710">
          <w:rPr>
            <w:rStyle w:val="Hyperlink"/>
            <w:rFonts w:eastAsia="Arial" w:cs="Arial"/>
            <w:noProof/>
          </w:rPr>
          <w:t>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eskiismudelid</w:t>
        </w:r>
        <w:r w:rsidR="00647FD6">
          <w:rPr>
            <w:noProof/>
            <w:webHidden/>
          </w:rPr>
          <w:tab/>
        </w:r>
        <w:r w:rsidR="00647FD6">
          <w:rPr>
            <w:noProof/>
            <w:webHidden/>
          </w:rPr>
          <w:fldChar w:fldCharType="begin"/>
        </w:r>
        <w:r w:rsidR="00647FD6">
          <w:rPr>
            <w:noProof/>
            <w:webHidden/>
          </w:rPr>
          <w:instrText xml:space="preserve"> PAGEREF _Toc523250895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72FE2181" w14:textId="2EA2F507"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6" w:history="1">
        <w:r w:rsidR="00647FD6" w:rsidRPr="00BD2710">
          <w:rPr>
            <w:rStyle w:val="Hyperlink"/>
            <w:rFonts w:eastAsia="Arial" w:cs="Arial"/>
            <w:noProof/>
          </w:rPr>
          <w:t>1.2.1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_Toc523250896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1A584CC0" w14:textId="577EEE25"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7" w:history="1">
        <w:r w:rsidR="00647FD6" w:rsidRPr="00BD2710">
          <w:rPr>
            <w:rStyle w:val="Hyperlink"/>
            <w:rFonts w:eastAsia="Arial" w:cs="Arial"/>
            <w:noProof/>
          </w:rPr>
          <w:t>1.2.2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kasutavad pädevusalad</w:t>
        </w:r>
        <w:r w:rsidR="00647FD6">
          <w:rPr>
            <w:noProof/>
            <w:webHidden/>
          </w:rPr>
          <w:tab/>
        </w:r>
        <w:r w:rsidR="00647FD6">
          <w:rPr>
            <w:noProof/>
            <w:webHidden/>
          </w:rPr>
          <w:fldChar w:fldCharType="begin"/>
        </w:r>
        <w:r w:rsidR="00647FD6">
          <w:rPr>
            <w:noProof/>
            <w:webHidden/>
          </w:rPr>
          <w:instrText xml:space="preserve"> PAGEREF _Toc523250897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48851108" w14:textId="70CAFC49"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8" w:history="1">
        <w:r w:rsidR="00647FD6" w:rsidRPr="00BD2710">
          <w:rPr>
            <w:rStyle w:val="Hyperlink"/>
            <w:rFonts w:eastAsia="Arial" w:cs="Arial"/>
            <w:noProof/>
          </w:rPr>
          <w:t>1.2.3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poolt vajatavad registrid</w:t>
        </w:r>
        <w:r w:rsidR="00647FD6">
          <w:rPr>
            <w:noProof/>
            <w:webHidden/>
          </w:rPr>
          <w:tab/>
        </w:r>
        <w:r w:rsidR="00647FD6">
          <w:rPr>
            <w:noProof/>
            <w:webHidden/>
          </w:rPr>
          <w:fldChar w:fldCharType="begin"/>
        </w:r>
        <w:r w:rsidR="00647FD6">
          <w:rPr>
            <w:noProof/>
            <w:webHidden/>
          </w:rPr>
          <w:instrText xml:space="preserve"> PAGEREF _Toc523250898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33EB2AFC" w14:textId="6AF9ED72"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9" w:history="1">
        <w:r w:rsidR="00647FD6" w:rsidRPr="00BD2710">
          <w:rPr>
            <w:rStyle w:val="Hyperlink"/>
            <w:rFonts w:eastAsia="Arial" w:cs="Arial"/>
            <w:noProof/>
          </w:rPr>
          <w:t>1.2.4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ühe põhiprotsessi tegevusdiagramm</w:t>
        </w:r>
        <w:r w:rsidR="00647FD6">
          <w:rPr>
            <w:noProof/>
            <w:webHidden/>
          </w:rPr>
          <w:tab/>
        </w:r>
        <w:r w:rsidR="00647FD6">
          <w:rPr>
            <w:noProof/>
            <w:webHidden/>
          </w:rPr>
          <w:fldChar w:fldCharType="begin"/>
        </w:r>
        <w:r w:rsidR="00647FD6">
          <w:rPr>
            <w:noProof/>
            <w:webHidden/>
          </w:rPr>
          <w:instrText xml:space="preserve"> PAGEREF _Toc523250899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5FDCDF89" w14:textId="17B84B29"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0" w:history="1">
        <w:r w:rsidR="00647FD6" w:rsidRPr="00BD2710">
          <w:rPr>
            <w:rStyle w:val="Hyperlink"/>
            <w:rFonts w:eastAsia="Arial" w:cs="Arial"/>
            <w:noProof/>
          </w:rPr>
          <w:t>1.2.5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kasutusjuhtude eskiismudel</w:t>
        </w:r>
        <w:r w:rsidR="00647FD6">
          <w:rPr>
            <w:noProof/>
            <w:webHidden/>
          </w:rPr>
          <w:tab/>
        </w:r>
        <w:r w:rsidR="00647FD6">
          <w:rPr>
            <w:noProof/>
            <w:webHidden/>
          </w:rPr>
          <w:fldChar w:fldCharType="begin"/>
        </w:r>
        <w:r w:rsidR="00647FD6">
          <w:rPr>
            <w:noProof/>
            <w:webHidden/>
          </w:rPr>
          <w:instrText xml:space="preserve"> PAGEREF _Toc523250900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37786A61" w14:textId="20B42C52"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1" w:history="1">
        <w:r w:rsidR="00647FD6" w:rsidRPr="00BD2710">
          <w:rPr>
            <w:rStyle w:val="Hyperlink"/>
            <w:rFonts w:eastAsia="Arial" w:cs="Arial"/>
            <w:noProof/>
          </w:rPr>
          <w:t>1.2.6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Mittefunktsionaalsed nõuded</w:t>
        </w:r>
        <w:r w:rsidR="00647FD6">
          <w:rPr>
            <w:noProof/>
            <w:webHidden/>
          </w:rPr>
          <w:tab/>
        </w:r>
        <w:r w:rsidR="00647FD6">
          <w:rPr>
            <w:noProof/>
            <w:webHidden/>
          </w:rPr>
          <w:fldChar w:fldCharType="begin"/>
        </w:r>
        <w:r w:rsidR="00647FD6">
          <w:rPr>
            <w:noProof/>
            <w:webHidden/>
          </w:rPr>
          <w:instrText xml:space="preserve"> PAGEREF _Toc523250901 \h </w:instrText>
        </w:r>
        <w:r w:rsidR="00647FD6">
          <w:rPr>
            <w:noProof/>
            <w:webHidden/>
          </w:rPr>
        </w:r>
        <w:r w:rsidR="00647FD6">
          <w:rPr>
            <w:noProof/>
            <w:webHidden/>
          </w:rPr>
          <w:fldChar w:fldCharType="separate"/>
        </w:r>
        <w:r w:rsidR="00623DA5">
          <w:rPr>
            <w:noProof/>
            <w:webHidden/>
          </w:rPr>
          <w:t>18</w:t>
        </w:r>
        <w:r w:rsidR="00647FD6">
          <w:rPr>
            <w:noProof/>
            <w:webHidden/>
          </w:rPr>
          <w:fldChar w:fldCharType="end"/>
        </w:r>
      </w:hyperlink>
    </w:p>
    <w:p w14:paraId="2195DC63" w14:textId="05157870"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02" w:history="1">
        <w:r w:rsidR="00647FD6" w:rsidRPr="00BD2710">
          <w:rPr>
            <w:rStyle w:val="Hyperlink"/>
            <w:rFonts w:eastAsia="Arial" w:cs="Arial"/>
            <w:noProof/>
          </w:rPr>
          <w:t>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registri eskiismudelid</w:t>
        </w:r>
        <w:r w:rsidR="00647FD6">
          <w:rPr>
            <w:noProof/>
            <w:webHidden/>
          </w:rPr>
          <w:tab/>
        </w:r>
        <w:r w:rsidR="00647FD6">
          <w:rPr>
            <w:noProof/>
            <w:webHidden/>
          </w:rPr>
          <w:fldChar w:fldCharType="begin"/>
        </w:r>
        <w:r w:rsidR="00647FD6">
          <w:rPr>
            <w:noProof/>
            <w:webHidden/>
          </w:rPr>
          <w:instrText xml:space="preserve"> PAGEREF _Toc523250902 \h </w:instrText>
        </w:r>
        <w:r w:rsidR="00647FD6">
          <w:rPr>
            <w:noProof/>
            <w:webHidden/>
          </w:rPr>
        </w:r>
        <w:r w:rsidR="00647FD6">
          <w:rPr>
            <w:noProof/>
            <w:webHidden/>
          </w:rPr>
          <w:fldChar w:fldCharType="separate"/>
        </w:r>
        <w:r w:rsidR="00623DA5">
          <w:rPr>
            <w:noProof/>
            <w:webHidden/>
          </w:rPr>
          <w:t>20</w:t>
        </w:r>
        <w:r w:rsidR="00647FD6">
          <w:rPr>
            <w:noProof/>
            <w:webHidden/>
          </w:rPr>
          <w:fldChar w:fldCharType="end"/>
        </w:r>
      </w:hyperlink>
    </w:p>
    <w:p w14:paraId="0D3490F1" w14:textId="737714AB"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3" w:history="1">
        <w:r w:rsidR="00647FD6" w:rsidRPr="00BD2710">
          <w:rPr>
            <w:rStyle w:val="Hyperlink"/>
            <w:rFonts w:eastAsia="Arial" w:cs="Arial"/>
            <w:noProof/>
          </w:rPr>
          <w:t>1.3.1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_Toc523250903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34A93243" w14:textId="6AAAE00D"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4" w:history="1">
        <w:r w:rsidR="00647FD6" w:rsidRPr="00BD2710">
          <w:rPr>
            <w:rStyle w:val="Hyperlink"/>
            <w:rFonts w:eastAsia="Arial" w:cs="Arial"/>
            <w:noProof/>
          </w:rPr>
          <w:t>1.3.2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kasutavad pädevusalad</w:t>
        </w:r>
        <w:r w:rsidR="00647FD6">
          <w:rPr>
            <w:noProof/>
            <w:webHidden/>
          </w:rPr>
          <w:tab/>
        </w:r>
        <w:r w:rsidR="00647FD6">
          <w:rPr>
            <w:noProof/>
            <w:webHidden/>
          </w:rPr>
          <w:fldChar w:fldCharType="begin"/>
        </w:r>
        <w:r w:rsidR="00647FD6">
          <w:rPr>
            <w:noProof/>
            <w:webHidden/>
          </w:rPr>
          <w:instrText xml:space="preserve"> PAGEREF _Toc523250904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59F9FD78" w14:textId="2C9D2FFB"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5" w:history="1">
        <w:r w:rsidR="00647FD6" w:rsidRPr="00BD2710">
          <w:rPr>
            <w:rStyle w:val="Hyperlink"/>
            <w:rFonts w:eastAsia="Arial" w:cs="Arial"/>
            <w:noProof/>
          </w:rPr>
          <w:t>1.3.3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teenindavad funktsionaalsed allsüsteemid</w:t>
        </w:r>
        <w:r w:rsidR="00647FD6">
          <w:rPr>
            <w:noProof/>
            <w:webHidden/>
          </w:rPr>
          <w:tab/>
        </w:r>
        <w:r w:rsidR="00647FD6">
          <w:rPr>
            <w:noProof/>
            <w:webHidden/>
          </w:rPr>
          <w:fldChar w:fldCharType="begin"/>
        </w:r>
        <w:r w:rsidR="00647FD6">
          <w:rPr>
            <w:noProof/>
            <w:webHidden/>
          </w:rPr>
          <w:instrText xml:space="preserve"> PAGEREF _Toc523250905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67DC938" w14:textId="004C92B0"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6" w:history="1">
        <w:r w:rsidR="00647FD6" w:rsidRPr="00BD2710">
          <w:rPr>
            <w:rStyle w:val="Hyperlink"/>
            <w:rFonts w:eastAsia="Arial" w:cs="Arial"/>
            <w:noProof/>
          </w:rPr>
          <w:t>1.3.4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Infovajadused, mida register aitab rahuldada</w:t>
        </w:r>
        <w:r w:rsidR="00647FD6">
          <w:rPr>
            <w:noProof/>
            <w:webHidden/>
          </w:rPr>
          <w:tab/>
        </w:r>
        <w:r w:rsidR="00647FD6">
          <w:rPr>
            <w:noProof/>
            <w:webHidden/>
          </w:rPr>
          <w:fldChar w:fldCharType="begin"/>
        </w:r>
        <w:r w:rsidR="00647FD6">
          <w:rPr>
            <w:noProof/>
            <w:webHidden/>
          </w:rPr>
          <w:instrText xml:space="preserve"> PAGEREF _Toc523250906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029D6761" w14:textId="3AE04DF6"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7" w:history="1">
        <w:r w:rsidR="00647FD6" w:rsidRPr="00BD2710">
          <w:rPr>
            <w:rStyle w:val="Hyperlink"/>
            <w:rFonts w:eastAsia="Arial" w:cs="Arial"/>
            <w:noProof/>
          </w:rPr>
          <w:t>1.3.5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Seosed teiste registritega</w:t>
        </w:r>
        <w:r w:rsidR="00647FD6">
          <w:rPr>
            <w:noProof/>
            <w:webHidden/>
          </w:rPr>
          <w:tab/>
        </w:r>
        <w:r w:rsidR="00647FD6">
          <w:rPr>
            <w:noProof/>
            <w:webHidden/>
          </w:rPr>
          <w:fldChar w:fldCharType="begin"/>
        </w:r>
        <w:r w:rsidR="00647FD6">
          <w:rPr>
            <w:noProof/>
            <w:webHidden/>
          </w:rPr>
          <w:instrText xml:space="preserve"> PAGEREF _Toc523250907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B939548" w14:textId="01712A74"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8" w:history="1">
        <w:r w:rsidR="00647FD6" w:rsidRPr="00BD2710">
          <w:rPr>
            <w:rStyle w:val="Hyperlink"/>
            <w:rFonts w:eastAsia="Arial" w:cs="Arial"/>
            <w:noProof/>
          </w:rPr>
          <w:t>1.3.6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Ärireeglid</w:t>
        </w:r>
        <w:r w:rsidR="00647FD6">
          <w:rPr>
            <w:noProof/>
            <w:webHidden/>
          </w:rPr>
          <w:tab/>
        </w:r>
        <w:r w:rsidR="00647FD6">
          <w:rPr>
            <w:noProof/>
            <w:webHidden/>
          </w:rPr>
          <w:fldChar w:fldCharType="begin"/>
        </w:r>
        <w:r w:rsidR="00647FD6">
          <w:rPr>
            <w:noProof/>
            <w:webHidden/>
          </w:rPr>
          <w:instrText xml:space="preserve"> PAGEREF _Toc523250908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17D2C8F9" w14:textId="23882B56"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9" w:history="1">
        <w:r w:rsidR="00647FD6" w:rsidRPr="00BD2710">
          <w:rPr>
            <w:rStyle w:val="Hyperlink"/>
            <w:rFonts w:eastAsia="Arial" w:cs="Arial"/>
            <w:noProof/>
          </w:rPr>
          <w:t>1.3.7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 kontseptuaalne eskiismudel</w:t>
        </w:r>
        <w:r w:rsidR="00647FD6">
          <w:rPr>
            <w:noProof/>
            <w:webHidden/>
          </w:rPr>
          <w:tab/>
        </w:r>
        <w:r w:rsidR="00647FD6">
          <w:rPr>
            <w:noProof/>
            <w:webHidden/>
          </w:rPr>
          <w:fldChar w:fldCharType="begin"/>
        </w:r>
        <w:r w:rsidR="00647FD6">
          <w:rPr>
            <w:noProof/>
            <w:webHidden/>
          </w:rPr>
          <w:instrText xml:space="preserve"> PAGEREF _Toc523250909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0C74AC89" w14:textId="04D4C589" w:rsidR="00647FD6" w:rsidRDefault="00806A11">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0" w:history="1">
        <w:r w:rsidR="00647FD6" w:rsidRPr="00BD2710">
          <w:rPr>
            <w:rStyle w:val="Hyperlink"/>
            <w:rFonts w:eastAsia="Arial" w:cs="Arial"/>
            <w:noProof/>
          </w:rPr>
          <w:t>2</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eastAsia="Arial" w:cs="Arial"/>
            <w:noProof/>
          </w:rPr>
          <w:t>Detailanalüüs</w:t>
        </w:r>
        <w:r w:rsidR="00647FD6">
          <w:rPr>
            <w:noProof/>
            <w:webHidden/>
          </w:rPr>
          <w:tab/>
        </w:r>
        <w:r w:rsidR="00647FD6">
          <w:rPr>
            <w:noProof/>
            <w:webHidden/>
          </w:rPr>
          <w:fldChar w:fldCharType="begin"/>
        </w:r>
        <w:r w:rsidR="00647FD6">
          <w:rPr>
            <w:noProof/>
            <w:webHidden/>
          </w:rPr>
          <w:instrText xml:space="preserve"> PAGEREF _Toc523250910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730BC075" w14:textId="4B9B504E"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1" w:history="1">
        <w:r w:rsidR="00647FD6" w:rsidRPr="00BD2710">
          <w:rPr>
            <w:rStyle w:val="Hyperlink"/>
            <w:rFonts w:eastAsia="Arial" w:cs="Arial"/>
            <w:noProof/>
          </w:rPr>
          <w:t>2.1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detailanalüüs</w:t>
        </w:r>
        <w:r w:rsidR="00647FD6">
          <w:rPr>
            <w:noProof/>
            <w:webHidden/>
          </w:rPr>
          <w:tab/>
        </w:r>
        <w:r w:rsidR="00647FD6">
          <w:rPr>
            <w:noProof/>
            <w:webHidden/>
          </w:rPr>
          <w:fldChar w:fldCharType="begin"/>
        </w:r>
        <w:r w:rsidR="00647FD6">
          <w:rPr>
            <w:noProof/>
            <w:webHidden/>
          </w:rPr>
          <w:instrText xml:space="preserve"> PAGEREF _Toc523250911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24E34DA7" w14:textId="3D8E9C73"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2" w:history="1">
        <w:r w:rsidR="00647FD6" w:rsidRPr="00BD2710">
          <w:rPr>
            <w:rStyle w:val="Hyperlink"/>
            <w:noProof/>
          </w:rPr>
          <w:t>2.1.1</w:t>
        </w:r>
        <w:r w:rsidR="00647FD6">
          <w:rPr>
            <w:rFonts w:asciiTheme="minorHAnsi" w:eastAsiaTheme="minorEastAsia" w:hAnsiTheme="minorHAnsi" w:cstheme="minorBidi"/>
            <w:i w:val="0"/>
            <w:noProof/>
            <w:sz w:val="22"/>
            <w:szCs w:val="22"/>
            <w:lang w:eastAsia="et-EE"/>
          </w:rPr>
          <w:tab/>
        </w:r>
        <w:r w:rsidR="00647FD6" w:rsidRPr="00BD2710">
          <w:rPr>
            <w:rStyle w:val="Hyperlink"/>
            <w:noProof/>
          </w:rPr>
          <w:t>Kasutusjuhtude mudel</w:t>
        </w:r>
        <w:r w:rsidR="00647FD6">
          <w:rPr>
            <w:noProof/>
            <w:webHidden/>
          </w:rPr>
          <w:tab/>
        </w:r>
        <w:r w:rsidR="00647FD6">
          <w:rPr>
            <w:noProof/>
            <w:webHidden/>
          </w:rPr>
          <w:fldChar w:fldCharType="begin"/>
        </w:r>
        <w:r w:rsidR="00647FD6">
          <w:rPr>
            <w:noProof/>
            <w:webHidden/>
          </w:rPr>
          <w:instrText xml:space="preserve"> PAGEREF _Toc523250912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3F26D0F7" w14:textId="545C790F"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3" w:history="1">
        <w:r w:rsidR="00647FD6" w:rsidRPr="00BD2710">
          <w:rPr>
            <w:rStyle w:val="Hyperlink"/>
            <w:rFonts w:cs="Arial"/>
            <w:noProof/>
          </w:rPr>
          <w:t>2.2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detailanalüüs</w:t>
        </w:r>
        <w:r w:rsidR="00647FD6">
          <w:rPr>
            <w:noProof/>
            <w:webHidden/>
          </w:rPr>
          <w:tab/>
        </w:r>
        <w:r w:rsidR="00647FD6">
          <w:rPr>
            <w:noProof/>
            <w:webHidden/>
          </w:rPr>
          <w:fldChar w:fldCharType="begin"/>
        </w:r>
        <w:r w:rsidR="00647FD6">
          <w:rPr>
            <w:noProof/>
            <w:webHidden/>
          </w:rPr>
          <w:instrText xml:space="preserve"> PAGEREF _Toc523250913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4F2B70A4" w14:textId="31C13172"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4" w:history="1">
        <w:r w:rsidR="00647FD6" w:rsidRPr="00BD2710">
          <w:rPr>
            <w:rStyle w:val="Hyperlink"/>
            <w:rFonts w:cs="Arial"/>
            <w:noProof/>
          </w:rPr>
          <w:t>2.2.1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Kontseptuaalne andmemudel</w:t>
        </w:r>
        <w:r w:rsidR="00647FD6">
          <w:rPr>
            <w:noProof/>
            <w:webHidden/>
          </w:rPr>
          <w:tab/>
        </w:r>
        <w:r w:rsidR="00647FD6">
          <w:rPr>
            <w:noProof/>
            <w:webHidden/>
          </w:rPr>
          <w:fldChar w:fldCharType="begin"/>
        </w:r>
        <w:r w:rsidR="00647FD6">
          <w:rPr>
            <w:noProof/>
            <w:webHidden/>
          </w:rPr>
          <w:instrText xml:space="preserve"> PAGEREF _Toc523250914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508D2668" w14:textId="1B6A9A19"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5" w:history="1">
        <w:r w:rsidR="00647FD6" w:rsidRPr="00BD2710">
          <w:rPr>
            <w:rStyle w:val="Hyperlink"/>
            <w:rFonts w:cs="Arial"/>
            <w:noProof/>
          </w:rPr>
          <w:t>2.2.2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Andmebaasioperatsioonide lepingud</w:t>
        </w:r>
        <w:r w:rsidR="00647FD6">
          <w:rPr>
            <w:noProof/>
            <w:webHidden/>
          </w:rPr>
          <w:tab/>
        </w:r>
        <w:r w:rsidR="00647FD6">
          <w:rPr>
            <w:noProof/>
            <w:webHidden/>
          </w:rPr>
          <w:fldChar w:fldCharType="begin"/>
        </w:r>
        <w:r w:rsidR="00647FD6">
          <w:rPr>
            <w:noProof/>
            <w:webHidden/>
          </w:rPr>
          <w:instrText xml:space="preserve"> PAGEREF _Toc523250915 \h </w:instrText>
        </w:r>
        <w:r w:rsidR="00647FD6">
          <w:rPr>
            <w:noProof/>
            <w:webHidden/>
          </w:rPr>
        </w:r>
        <w:r w:rsidR="00647FD6">
          <w:rPr>
            <w:noProof/>
            <w:webHidden/>
          </w:rPr>
          <w:fldChar w:fldCharType="separate"/>
        </w:r>
        <w:r w:rsidR="00623DA5">
          <w:rPr>
            <w:noProof/>
            <w:webHidden/>
          </w:rPr>
          <w:t>43</w:t>
        </w:r>
        <w:r w:rsidR="00647FD6">
          <w:rPr>
            <w:noProof/>
            <w:webHidden/>
          </w:rPr>
          <w:fldChar w:fldCharType="end"/>
        </w:r>
      </w:hyperlink>
    </w:p>
    <w:p w14:paraId="52075406" w14:textId="1A14050B"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6" w:history="1">
        <w:r w:rsidR="00647FD6" w:rsidRPr="00BD2710">
          <w:rPr>
            <w:rStyle w:val="Hyperlink"/>
            <w:rFonts w:cs="Arial"/>
            <w:noProof/>
          </w:rPr>
          <w:t>2.2.3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Registri põhiobjekti seisundidiagramm</w:t>
        </w:r>
        <w:r w:rsidR="00647FD6">
          <w:rPr>
            <w:noProof/>
            <w:webHidden/>
          </w:rPr>
          <w:tab/>
        </w:r>
        <w:r w:rsidR="00647FD6">
          <w:rPr>
            <w:noProof/>
            <w:webHidden/>
          </w:rPr>
          <w:fldChar w:fldCharType="begin"/>
        </w:r>
        <w:r w:rsidR="00647FD6">
          <w:rPr>
            <w:noProof/>
            <w:webHidden/>
          </w:rPr>
          <w:instrText xml:space="preserve"> PAGEREF _Toc523250916 \h </w:instrText>
        </w:r>
        <w:r w:rsidR="00647FD6">
          <w:rPr>
            <w:noProof/>
            <w:webHidden/>
          </w:rPr>
        </w:r>
        <w:r w:rsidR="00647FD6">
          <w:rPr>
            <w:noProof/>
            <w:webHidden/>
          </w:rPr>
          <w:fldChar w:fldCharType="separate"/>
        </w:r>
        <w:r w:rsidR="00623DA5">
          <w:rPr>
            <w:noProof/>
            <w:webHidden/>
          </w:rPr>
          <w:t>46</w:t>
        </w:r>
        <w:r w:rsidR="00647FD6">
          <w:rPr>
            <w:noProof/>
            <w:webHidden/>
          </w:rPr>
          <w:fldChar w:fldCharType="end"/>
        </w:r>
      </w:hyperlink>
    </w:p>
    <w:p w14:paraId="7E2F47C3" w14:textId="2900D670"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7" w:history="1">
        <w:r w:rsidR="00647FD6" w:rsidRPr="00BD2710">
          <w:rPr>
            <w:rStyle w:val="Hyperlink"/>
            <w:rFonts w:cs="Arial"/>
            <w:noProof/>
          </w:rPr>
          <w:t>2.3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CRUD maatriks</w:t>
        </w:r>
        <w:r w:rsidR="00647FD6">
          <w:rPr>
            <w:noProof/>
            <w:webHidden/>
          </w:rPr>
          <w:tab/>
        </w:r>
        <w:r w:rsidR="00647FD6">
          <w:rPr>
            <w:noProof/>
            <w:webHidden/>
          </w:rPr>
          <w:fldChar w:fldCharType="begin"/>
        </w:r>
        <w:r w:rsidR="00647FD6">
          <w:rPr>
            <w:noProof/>
            <w:webHidden/>
          </w:rPr>
          <w:instrText xml:space="preserve"> PAGEREF _Toc523250917 \h </w:instrText>
        </w:r>
        <w:r w:rsidR="00647FD6">
          <w:rPr>
            <w:noProof/>
            <w:webHidden/>
          </w:rPr>
        </w:r>
        <w:r w:rsidR="00647FD6">
          <w:rPr>
            <w:noProof/>
            <w:webHidden/>
          </w:rPr>
          <w:fldChar w:fldCharType="separate"/>
        </w:r>
        <w:r w:rsidR="00623DA5">
          <w:rPr>
            <w:noProof/>
            <w:webHidden/>
          </w:rPr>
          <w:t>47</w:t>
        </w:r>
        <w:r w:rsidR="00647FD6">
          <w:rPr>
            <w:noProof/>
            <w:webHidden/>
          </w:rPr>
          <w:fldChar w:fldCharType="end"/>
        </w:r>
      </w:hyperlink>
    </w:p>
    <w:p w14:paraId="76E0FF05" w14:textId="3FD4403C" w:rsidR="00647FD6" w:rsidRDefault="00806A11">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8" w:history="1">
        <w:r w:rsidR="00647FD6" w:rsidRPr="00BD2710">
          <w:rPr>
            <w:rStyle w:val="Hyperlink"/>
            <w:rFonts w:cs="Arial"/>
            <w:noProof/>
          </w:rPr>
          <w:t>3</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Füüsiline disain</w:t>
        </w:r>
        <w:r w:rsidR="00647FD6">
          <w:rPr>
            <w:noProof/>
            <w:webHidden/>
          </w:rPr>
          <w:tab/>
        </w:r>
        <w:r w:rsidR="00647FD6">
          <w:rPr>
            <w:noProof/>
            <w:webHidden/>
          </w:rPr>
          <w:fldChar w:fldCharType="begin"/>
        </w:r>
        <w:r w:rsidR="00647FD6">
          <w:rPr>
            <w:noProof/>
            <w:webHidden/>
          </w:rPr>
          <w:instrText xml:space="preserve"> PAGEREF _Toc523250918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30A45456" w14:textId="6F5F40C7"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9" w:history="1">
        <w:r w:rsidR="00647FD6" w:rsidRPr="00BD2710">
          <w:rPr>
            <w:rStyle w:val="Hyperlink"/>
            <w:rFonts w:cs="Arial"/>
            <w:noProof/>
          </w:rPr>
          <w:t>3.1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füüsiline disain</w:t>
        </w:r>
        <w:r w:rsidR="00647FD6">
          <w:rPr>
            <w:noProof/>
            <w:webHidden/>
          </w:rPr>
          <w:tab/>
        </w:r>
        <w:r w:rsidR="00647FD6">
          <w:rPr>
            <w:noProof/>
            <w:webHidden/>
          </w:rPr>
          <w:fldChar w:fldCharType="begin"/>
        </w:r>
        <w:r w:rsidR="00647FD6">
          <w:rPr>
            <w:noProof/>
            <w:webHidden/>
          </w:rPr>
          <w:instrText xml:space="preserve"> PAGEREF _Toc523250919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2B4421EA" w14:textId="712FD606" w:rsidR="00647FD6" w:rsidRDefault="00806A11">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20" w:history="1">
        <w:r w:rsidR="00647FD6" w:rsidRPr="00BD2710">
          <w:rPr>
            <w:rStyle w:val="Hyperlink"/>
            <w:noProof/>
          </w:rPr>
          <w:t>4</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Realisatsioon PostgreSQLis</w:t>
        </w:r>
        <w:r w:rsidR="00647FD6">
          <w:rPr>
            <w:noProof/>
            <w:webHidden/>
          </w:rPr>
          <w:tab/>
        </w:r>
        <w:r w:rsidR="00647FD6">
          <w:rPr>
            <w:noProof/>
            <w:webHidden/>
          </w:rPr>
          <w:fldChar w:fldCharType="begin"/>
        </w:r>
        <w:r w:rsidR="00647FD6">
          <w:rPr>
            <w:noProof/>
            <w:webHidden/>
          </w:rPr>
          <w:instrText xml:space="preserve"> PAGEREF _Toc523250920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FD5CA19" w14:textId="0E02D576"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1" w:history="1">
        <w:r w:rsidR="00647FD6" w:rsidRPr="00BD2710">
          <w:rPr>
            <w:rStyle w:val="Hyperlink"/>
            <w:noProof/>
          </w:rPr>
          <w:t>4.1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Andmebaasi loomine</w:t>
        </w:r>
        <w:r w:rsidR="00647FD6">
          <w:rPr>
            <w:noProof/>
            <w:webHidden/>
          </w:rPr>
          <w:tab/>
        </w:r>
        <w:r w:rsidR="00647FD6">
          <w:rPr>
            <w:noProof/>
            <w:webHidden/>
          </w:rPr>
          <w:fldChar w:fldCharType="begin"/>
        </w:r>
        <w:r w:rsidR="00647FD6">
          <w:rPr>
            <w:noProof/>
            <w:webHidden/>
          </w:rPr>
          <w:instrText xml:space="preserve"> PAGEREF _Toc523250921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77B714D8" w14:textId="2E9B1CD7"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2" w:history="1">
        <w:r w:rsidR="00647FD6" w:rsidRPr="00BD2710">
          <w:rPr>
            <w:rStyle w:val="Hyperlink"/>
            <w:noProof/>
          </w:rPr>
          <w:t>4.2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Skeemid</w:t>
        </w:r>
        <w:r w:rsidR="00647FD6">
          <w:rPr>
            <w:noProof/>
            <w:webHidden/>
          </w:rPr>
          <w:tab/>
        </w:r>
        <w:r w:rsidR="00647FD6">
          <w:rPr>
            <w:noProof/>
            <w:webHidden/>
          </w:rPr>
          <w:fldChar w:fldCharType="begin"/>
        </w:r>
        <w:r w:rsidR="00647FD6">
          <w:rPr>
            <w:noProof/>
            <w:webHidden/>
          </w:rPr>
          <w:instrText xml:space="preserve"> PAGEREF _Toc523250922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5A794BC" w14:textId="5E600619"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3" w:history="1">
        <w:r w:rsidR="00647FD6" w:rsidRPr="00BD2710">
          <w:rPr>
            <w:rStyle w:val="Hyperlink"/>
            <w:noProof/>
          </w:rPr>
          <w:t>4.3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Domeenid</w:t>
        </w:r>
        <w:r w:rsidR="00647FD6">
          <w:rPr>
            <w:noProof/>
            <w:webHidden/>
          </w:rPr>
          <w:tab/>
        </w:r>
        <w:r w:rsidR="00647FD6">
          <w:rPr>
            <w:noProof/>
            <w:webHidden/>
          </w:rPr>
          <w:fldChar w:fldCharType="begin"/>
        </w:r>
        <w:r w:rsidR="00647FD6">
          <w:rPr>
            <w:noProof/>
            <w:webHidden/>
          </w:rPr>
          <w:instrText xml:space="preserve"> PAGEREF _Toc523250923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901CA49" w14:textId="52D8803B"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4" w:history="1">
        <w:r w:rsidR="00647FD6" w:rsidRPr="00BD2710">
          <w:rPr>
            <w:rStyle w:val="Hyperlink"/>
            <w:noProof/>
          </w:rPr>
          <w:t>4.4</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_Toc523250924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4BA3220" w14:textId="754C1E05"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5" w:history="1">
        <w:r w:rsidR="00647FD6" w:rsidRPr="00BD2710">
          <w:rPr>
            <w:rStyle w:val="Hyperlink"/>
            <w:noProof/>
          </w:rPr>
          <w:t>4.5</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Vaated</w:t>
        </w:r>
        <w:r w:rsidR="00647FD6">
          <w:rPr>
            <w:noProof/>
            <w:webHidden/>
          </w:rPr>
          <w:tab/>
        </w:r>
        <w:r w:rsidR="00647FD6">
          <w:rPr>
            <w:noProof/>
            <w:webHidden/>
          </w:rPr>
          <w:fldChar w:fldCharType="begin"/>
        </w:r>
        <w:r w:rsidR="00647FD6">
          <w:rPr>
            <w:noProof/>
            <w:webHidden/>
          </w:rPr>
          <w:instrText xml:space="preserve"> PAGEREF _Toc523250925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5621ED22" w14:textId="12EC7AB2"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6" w:history="1">
        <w:r w:rsidR="00647FD6" w:rsidRPr="00BD2710">
          <w:rPr>
            <w:rStyle w:val="Hyperlink"/>
            <w:rFonts w:cs="Arial"/>
            <w:noProof/>
          </w:rPr>
          <w:t>4.6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Protseduursed keeled</w:t>
        </w:r>
        <w:r w:rsidR="00647FD6">
          <w:rPr>
            <w:noProof/>
            <w:webHidden/>
          </w:rPr>
          <w:tab/>
        </w:r>
        <w:r w:rsidR="00647FD6">
          <w:rPr>
            <w:noProof/>
            <w:webHidden/>
          </w:rPr>
          <w:fldChar w:fldCharType="begin"/>
        </w:r>
        <w:r w:rsidR="00647FD6">
          <w:rPr>
            <w:noProof/>
            <w:webHidden/>
          </w:rPr>
          <w:instrText xml:space="preserve"> PAGEREF _Toc523250926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E9326B0" w14:textId="0F46508E"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7" w:history="1">
        <w:r w:rsidR="00647FD6" w:rsidRPr="00BD2710">
          <w:rPr>
            <w:rStyle w:val="Hyperlink"/>
            <w:rFonts w:cs="Arial"/>
            <w:noProof/>
          </w:rPr>
          <w:t>4.7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 funktsioonid ja trigerid</w:t>
        </w:r>
        <w:r w:rsidR="00647FD6">
          <w:rPr>
            <w:noProof/>
            <w:webHidden/>
          </w:rPr>
          <w:tab/>
        </w:r>
        <w:r w:rsidR="00647FD6">
          <w:rPr>
            <w:noProof/>
            <w:webHidden/>
          </w:rPr>
          <w:fldChar w:fldCharType="begin"/>
        </w:r>
        <w:r w:rsidR="00647FD6">
          <w:rPr>
            <w:noProof/>
            <w:webHidden/>
          </w:rPr>
          <w:instrText xml:space="preserve"> PAGEREF _Toc523250927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E401903" w14:textId="5A02BE6D"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8" w:history="1">
        <w:r w:rsidR="00647FD6" w:rsidRPr="00BD2710">
          <w:rPr>
            <w:rStyle w:val="Hyperlink"/>
            <w:rFonts w:cs="Arial"/>
            <w:noProof/>
          </w:rPr>
          <w:t>4.8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Reeglid</w:t>
        </w:r>
        <w:r w:rsidR="00647FD6">
          <w:rPr>
            <w:noProof/>
            <w:webHidden/>
          </w:rPr>
          <w:tab/>
        </w:r>
        <w:r w:rsidR="00647FD6">
          <w:rPr>
            <w:noProof/>
            <w:webHidden/>
          </w:rPr>
          <w:fldChar w:fldCharType="begin"/>
        </w:r>
        <w:r w:rsidR="00647FD6">
          <w:rPr>
            <w:noProof/>
            <w:webHidden/>
          </w:rPr>
          <w:instrText xml:space="preserve"> PAGEREF _Toc523250928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C0C514C" w14:textId="1508C6B3"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9" w:history="1">
        <w:r w:rsidR="00647FD6" w:rsidRPr="00BD2710">
          <w:rPr>
            <w:rStyle w:val="Hyperlink"/>
            <w:rFonts w:cs="Arial"/>
            <w:noProof/>
          </w:rPr>
          <w:t>4.9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Funktsioonid</w:t>
        </w:r>
        <w:r w:rsidR="00647FD6">
          <w:rPr>
            <w:noProof/>
            <w:webHidden/>
          </w:rPr>
          <w:tab/>
        </w:r>
        <w:r w:rsidR="00647FD6">
          <w:rPr>
            <w:noProof/>
            <w:webHidden/>
          </w:rPr>
          <w:fldChar w:fldCharType="begin"/>
        </w:r>
        <w:r w:rsidR="00647FD6">
          <w:rPr>
            <w:noProof/>
            <w:webHidden/>
          </w:rPr>
          <w:instrText xml:space="preserve"> PAGEREF _Toc523250929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F9795D8" w14:textId="720C7E7D"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0" w:history="1">
        <w:r w:rsidR="00647FD6" w:rsidRPr="00BD2710">
          <w:rPr>
            <w:rStyle w:val="Hyperlink"/>
            <w:noProof/>
          </w:rPr>
          <w:t>4.10</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Indeksid</w:t>
        </w:r>
        <w:r w:rsidR="00647FD6">
          <w:rPr>
            <w:noProof/>
            <w:webHidden/>
          </w:rPr>
          <w:tab/>
        </w:r>
        <w:r w:rsidR="00647FD6">
          <w:rPr>
            <w:noProof/>
            <w:webHidden/>
          </w:rPr>
          <w:fldChar w:fldCharType="begin"/>
        </w:r>
        <w:r w:rsidR="00647FD6">
          <w:rPr>
            <w:noProof/>
            <w:webHidden/>
          </w:rPr>
          <w:instrText xml:space="preserve"> PAGEREF _Toc523250930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55C5304" w14:textId="01845D99"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1" w:history="1">
        <w:r w:rsidR="00647FD6" w:rsidRPr="00BD2710">
          <w:rPr>
            <w:rStyle w:val="Hyperlink"/>
            <w:rFonts w:cs="Arial"/>
            <w:noProof/>
          </w:rPr>
          <w:t>4.10.1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_Toc523250931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1E9883D" w14:textId="0ED8860F"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2" w:history="1">
        <w:r w:rsidR="00647FD6" w:rsidRPr="00BD2710">
          <w:rPr>
            <w:rStyle w:val="Hyperlink"/>
            <w:rFonts w:cs="Arial"/>
            <w:noProof/>
          </w:rPr>
          <w:t>4.10.2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_Toc523250932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1C4016" w14:textId="5519694B"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3" w:history="1">
        <w:r w:rsidR="00647FD6" w:rsidRPr="00BD2710">
          <w:rPr>
            <w:rStyle w:val="Hyperlink"/>
            <w:rFonts w:cs="Arial"/>
            <w:noProof/>
          </w:rPr>
          <w:t>4.10.3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_Toc523250933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21D3611D" w14:textId="2BF819D5"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4" w:history="1">
        <w:r w:rsidR="00647FD6" w:rsidRPr="00BD2710">
          <w:rPr>
            <w:rStyle w:val="Hyperlink"/>
            <w:noProof/>
          </w:rPr>
          <w:t>4.11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_Toc523250934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5415633" w14:textId="2BD26E24"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5" w:history="1">
        <w:r w:rsidR="00647FD6" w:rsidRPr="00BD2710">
          <w:rPr>
            <w:rStyle w:val="Hyperlink"/>
            <w:noProof/>
          </w:rPr>
          <w:t>4.12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JSON formaadis lähteandmete laadimine</w:t>
        </w:r>
        <w:r w:rsidR="00647FD6">
          <w:rPr>
            <w:noProof/>
            <w:webHidden/>
          </w:rPr>
          <w:tab/>
        </w:r>
        <w:r w:rsidR="00647FD6">
          <w:rPr>
            <w:noProof/>
            <w:webHidden/>
          </w:rPr>
          <w:fldChar w:fldCharType="begin"/>
        </w:r>
        <w:r w:rsidR="00647FD6">
          <w:rPr>
            <w:noProof/>
            <w:webHidden/>
          </w:rPr>
          <w:instrText xml:space="preserve"> PAGEREF _Toc523250935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7694B2FF" w14:textId="775505C9"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6" w:history="1">
        <w:r w:rsidR="00647FD6" w:rsidRPr="00BD2710">
          <w:rPr>
            <w:rStyle w:val="Hyperlink"/>
            <w:noProof/>
          </w:rPr>
          <w:t>4.13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_Toc523250936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1A3E3FC" w14:textId="450A565F"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7" w:history="1">
        <w:r w:rsidR="00647FD6" w:rsidRPr="00BD2710">
          <w:rPr>
            <w:rStyle w:val="Hyperlink"/>
            <w:rFonts w:cs="Arial"/>
            <w:noProof/>
          </w:rPr>
          <w:t>4.14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_Toc523250937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6E246C" w14:textId="5F2F3BE1"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8" w:history="1">
        <w:r w:rsidR="00647FD6" w:rsidRPr="00BD2710">
          <w:rPr>
            <w:rStyle w:val="Hyperlink"/>
            <w:rFonts w:cs="Arial"/>
            <w:noProof/>
          </w:rPr>
          <w:t>4.15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_Toc523250938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7780FF5" w14:textId="3E0365A4"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9" w:history="1">
        <w:r w:rsidR="00647FD6" w:rsidRPr="00BD2710">
          <w:rPr>
            <w:rStyle w:val="Hyperlink"/>
            <w:rFonts w:cs="Arial"/>
            <w:noProof/>
          </w:rPr>
          <w:t>4.16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_Toc523250939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04092A36" w14:textId="4EAFF3A8"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0" w:history="1">
        <w:r w:rsidR="00647FD6" w:rsidRPr="00BD2710">
          <w:rPr>
            <w:rStyle w:val="Hyperlink"/>
            <w:rFonts w:cs="Arial"/>
            <w:noProof/>
          </w:rPr>
          <w:t>4.17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Üleliigsete õiguste äravõtmine</w:t>
        </w:r>
        <w:r w:rsidR="00647FD6">
          <w:rPr>
            <w:noProof/>
            <w:webHidden/>
          </w:rPr>
          <w:tab/>
        </w:r>
        <w:r w:rsidR="00647FD6">
          <w:rPr>
            <w:noProof/>
            <w:webHidden/>
          </w:rPr>
          <w:fldChar w:fldCharType="begin"/>
        </w:r>
        <w:r w:rsidR="00647FD6">
          <w:rPr>
            <w:noProof/>
            <w:webHidden/>
          </w:rPr>
          <w:instrText xml:space="preserve"> PAGEREF _Toc523250940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EA504EC" w14:textId="20620BC2"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1" w:history="1">
        <w:r w:rsidR="00647FD6" w:rsidRPr="00BD2710">
          <w:rPr>
            <w:rStyle w:val="Hyperlink"/>
            <w:rFonts w:cs="Arial"/>
            <w:noProof/>
          </w:rPr>
          <w:t>4.18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_Toc523250941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4BBAD17D" w14:textId="11DC3E65"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2" w:history="1">
        <w:r w:rsidR="00647FD6" w:rsidRPr="00BD2710">
          <w:rPr>
            <w:rStyle w:val="Hyperlink"/>
            <w:rFonts w:cs="Arial"/>
            <w:noProof/>
          </w:rPr>
          <w:t>4.19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kustutamine</w:t>
        </w:r>
        <w:r w:rsidR="00647FD6">
          <w:rPr>
            <w:noProof/>
            <w:webHidden/>
          </w:rPr>
          <w:tab/>
        </w:r>
        <w:r w:rsidR="00647FD6">
          <w:rPr>
            <w:noProof/>
            <w:webHidden/>
          </w:rPr>
          <w:fldChar w:fldCharType="begin"/>
        </w:r>
        <w:r w:rsidR="00647FD6">
          <w:rPr>
            <w:noProof/>
            <w:webHidden/>
          </w:rPr>
          <w:instrText xml:space="preserve"> PAGEREF _Toc523250942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90376B6" w14:textId="2165CDB7"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3" w:history="1">
        <w:r w:rsidR="00647FD6" w:rsidRPr="00BD2710">
          <w:rPr>
            <w:rStyle w:val="Hyperlink"/>
            <w:rFonts w:cs="Arial"/>
            <w:noProof/>
          </w:rPr>
          <w:t>4.19.1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_Toc523250943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4EDF6D6" w14:textId="477AB95F"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4" w:history="1">
        <w:r w:rsidR="00647FD6" w:rsidRPr="00BD2710">
          <w:rPr>
            <w:rStyle w:val="Hyperlink"/>
            <w:rFonts w:cs="Arial"/>
            <w:noProof/>
          </w:rPr>
          <w:t>4.19.2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Domeenide kustutamine</w:t>
        </w:r>
        <w:r w:rsidR="00647FD6">
          <w:rPr>
            <w:noProof/>
            <w:webHidden/>
          </w:rPr>
          <w:tab/>
        </w:r>
        <w:r w:rsidR="00647FD6">
          <w:rPr>
            <w:noProof/>
            <w:webHidden/>
          </w:rPr>
          <w:fldChar w:fldCharType="begin"/>
        </w:r>
        <w:r w:rsidR="00647FD6">
          <w:rPr>
            <w:noProof/>
            <w:webHidden/>
          </w:rPr>
          <w:instrText xml:space="preserve"> PAGEREF _Toc523250944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68235DF6" w14:textId="0A757B20"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5" w:history="1">
        <w:r w:rsidR="00647FD6" w:rsidRPr="00BD2710">
          <w:rPr>
            <w:rStyle w:val="Hyperlink"/>
            <w:rFonts w:cs="Arial"/>
            <w:noProof/>
          </w:rPr>
          <w:t>4.19.3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_Toc523250945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FD887B3" w14:textId="13A4A923"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6" w:history="1">
        <w:r w:rsidR="00647FD6" w:rsidRPr="00BD2710">
          <w:rPr>
            <w:rStyle w:val="Hyperlink"/>
            <w:rFonts w:cs="Arial"/>
            <w:noProof/>
          </w:rPr>
          <w:t>4.19.4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_Toc523250946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0DAB5FF" w14:textId="6328A985"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7" w:history="1">
        <w:r w:rsidR="00647FD6" w:rsidRPr="00BD2710">
          <w:rPr>
            <w:rStyle w:val="Hyperlink"/>
            <w:rFonts w:cs="Arial"/>
            <w:noProof/>
          </w:rPr>
          <w:t>4.19.5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_Toc523250947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184B48F" w14:textId="1082CF19"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8" w:history="1">
        <w:r w:rsidR="00647FD6" w:rsidRPr="00BD2710">
          <w:rPr>
            <w:rStyle w:val="Hyperlink"/>
            <w:rFonts w:cs="Arial"/>
            <w:noProof/>
          </w:rPr>
          <w:t>4.19.6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Funktsioonide ja trigerite kustutamine</w:t>
        </w:r>
        <w:r w:rsidR="00647FD6">
          <w:rPr>
            <w:noProof/>
            <w:webHidden/>
          </w:rPr>
          <w:tab/>
        </w:r>
        <w:r w:rsidR="00647FD6">
          <w:rPr>
            <w:noProof/>
            <w:webHidden/>
          </w:rPr>
          <w:fldChar w:fldCharType="begin"/>
        </w:r>
        <w:r w:rsidR="00647FD6">
          <w:rPr>
            <w:noProof/>
            <w:webHidden/>
          </w:rPr>
          <w:instrText xml:space="preserve"> PAGEREF _Toc523250948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B0F78E9" w14:textId="6E285D2A"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9" w:history="1">
        <w:r w:rsidR="00647FD6" w:rsidRPr="00BD2710">
          <w:rPr>
            <w:rStyle w:val="Hyperlink"/>
            <w:rFonts w:cs="Arial"/>
            <w:noProof/>
          </w:rPr>
          <w:t>4.19.7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Reeglite kustutamine</w:t>
        </w:r>
        <w:r w:rsidR="00647FD6">
          <w:rPr>
            <w:noProof/>
            <w:webHidden/>
          </w:rPr>
          <w:tab/>
        </w:r>
        <w:r w:rsidR="00647FD6">
          <w:rPr>
            <w:noProof/>
            <w:webHidden/>
          </w:rPr>
          <w:fldChar w:fldCharType="begin"/>
        </w:r>
        <w:r w:rsidR="00647FD6">
          <w:rPr>
            <w:noProof/>
            <w:webHidden/>
          </w:rPr>
          <w:instrText xml:space="preserve"> PAGEREF _Toc523250949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B9E6DDD" w14:textId="0DE9BE69"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0" w:history="1">
        <w:r w:rsidR="00647FD6" w:rsidRPr="00BD2710">
          <w:rPr>
            <w:rStyle w:val="Hyperlink"/>
            <w:rFonts w:cs="Arial"/>
            <w:noProof/>
          </w:rPr>
          <w:t>4.19.8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_Toc523250950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7E9C02F" w14:textId="233503D9"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1" w:history="1">
        <w:r w:rsidR="00647FD6" w:rsidRPr="00BD2710">
          <w:rPr>
            <w:rStyle w:val="Hyperlink"/>
            <w:rFonts w:cs="Arial"/>
            <w:noProof/>
          </w:rPr>
          <w:t>4.19.9</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Laienduste kustutamine</w:t>
        </w:r>
        <w:r w:rsidR="00647FD6">
          <w:rPr>
            <w:noProof/>
            <w:webHidden/>
          </w:rPr>
          <w:tab/>
        </w:r>
        <w:r w:rsidR="00647FD6">
          <w:rPr>
            <w:noProof/>
            <w:webHidden/>
          </w:rPr>
          <w:fldChar w:fldCharType="begin"/>
        </w:r>
        <w:r w:rsidR="00647FD6">
          <w:rPr>
            <w:noProof/>
            <w:webHidden/>
          </w:rPr>
          <w:instrText xml:space="preserve"> PAGEREF _Toc523250951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D7E7928" w14:textId="10184C63" w:rsidR="00647FD6" w:rsidRDefault="00806A11">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52" w:history="1">
        <w:r w:rsidR="00647FD6" w:rsidRPr="00BD2710">
          <w:rPr>
            <w:rStyle w:val="Hyperlink"/>
            <w:rFonts w:cs="Arial"/>
            <w:noProof/>
          </w:rPr>
          <w:t>5</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Realisatsioon Oracles</w:t>
        </w:r>
        <w:r w:rsidR="00647FD6">
          <w:rPr>
            <w:noProof/>
            <w:webHidden/>
          </w:rPr>
          <w:tab/>
        </w:r>
        <w:r w:rsidR="00647FD6">
          <w:rPr>
            <w:noProof/>
            <w:webHidden/>
          </w:rPr>
          <w:fldChar w:fldCharType="begin"/>
        </w:r>
        <w:r w:rsidR="00647FD6">
          <w:rPr>
            <w:noProof/>
            <w:webHidden/>
          </w:rPr>
          <w:instrText xml:space="preserve"> PAGEREF _Toc523250952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7FAC234" w14:textId="174DAFE5"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3" w:history="1">
        <w:r w:rsidR="00647FD6" w:rsidRPr="00BD2710">
          <w:rPr>
            <w:rStyle w:val="Hyperlink"/>
            <w:rFonts w:cs="Arial"/>
            <w:noProof/>
          </w:rPr>
          <w:t>5.1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kohandamine keele- ja kultuurikeskkonnale</w:t>
        </w:r>
        <w:r w:rsidR="00647FD6">
          <w:rPr>
            <w:noProof/>
            <w:webHidden/>
          </w:rPr>
          <w:tab/>
        </w:r>
        <w:r w:rsidR="00647FD6">
          <w:rPr>
            <w:noProof/>
            <w:webHidden/>
          </w:rPr>
          <w:fldChar w:fldCharType="begin"/>
        </w:r>
        <w:r w:rsidR="00647FD6">
          <w:rPr>
            <w:noProof/>
            <w:webHidden/>
          </w:rPr>
          <w:instrText xml:space="preserve"> PAGEREF _Toc523250953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9F93A75" w14:textId="26531D96"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4" w:history="1">
        <w:r w:rsidR="00647FD6" w:rsidRPr="00BD2710">
          <w:rPr>
            <w:rStyle w:val="Hyperlink"/>
            <w:rFonts w:cs="Arial"/>
            <w:noProof/>
          </w:rPr>
          <w:t>5.2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Skeem</w:t>
        </w:r>
        <w:r w:rsidR="00647FD6">
          <w:rPr>
            <w:noProof/>
            <w:webHidden/>
          </w:rPr>
          <w:tab/>
        </w:r>
        <w:r w:rsidR="00647FD6">
          <w:rPr>
            <w:noProof/>
            <w:webHidden/>
          </w:rPr>
          <w:fldChar w:fldCharType="begin"/>
        </w:r>
        <w:r w:rsidR="00647FD6">
          <w:rPr>
            <w:noProof/>
            <w:webHidden/>
          </w:rPr>
          <w:instrText xml:space="preserve"> PAGEREF _Toc523250954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09444DC2" w14:textId="3AFACEBD"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5" w:history="1">
        <w:r w:rsidR="00647FD6" w:rsidRPr="00BD2710">
          <w:rPr>
            <w:rStyle w:val="Hyperlink"/>
            <w:rFonts w:cs="Arial"/>
            <w:noProof/>
          </w:rPr>
          <w:t>5.3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_Toc523250955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C67C83F" w14:textId="4848A405"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6" w:history="1">
        <w:r w:rsidR="00647FD6" w:rsidRPr="00BD2710">
          <w:rPr>
            <w:rStyle w:val="Hyperlink"/>
            <w:rFonts w:cs="Arial"/>
            <w:noProof/>
          </w:rPr>
          <w:t>5.4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Sünonüümid</w:t>
        </w:r>
        <w:r w:rsidR="00647FD6">
          <w:rPr>
            <w:noProof/>
            <w:webHidden/>
          </w:rPr>
          <w:tab/>
        </w:r>
        <w:r w:rsidR="00647FD6">
          <w:rPr>
            <w:noProof/>
            <w:webHidden/>
          </w:rPr>
          <w:fldChar w:fldCharType="begin"/>
        </w:r>
        <w:r w:rsidR="00647FD6">
          <w:rPr>
            <w:noProof/>
            <w:webHidden/>
          </w:rPr>
          <w:instrText xml:space="preserve"> PAGEREF _Toc523250956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479D846" w14:textId="755DCC04"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7" w:history="1">
        <w:r w:rsidR="00647FD6" w:rsidRPr="00BD2710">
          <w:rPr>
            <w:rStyle w:val="Hyperlink"/>
            <w:rFonts w:cs="Arial"/>
            <w:noProof/>
          </w:rPr>
          <w:t>5.5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Vaated</w:t>
        </w:r>
        <w:r w:rsidR="00647FD6">
          <w:rPr>
            <w:noProof/>
            <w:webHidden/>
          </w:rPr>
          <w:tab/>
        </w:r>
        <w:r w:rsidR="00647FD6">
          <w:rPr>
            <w:noProof/>
            <w:webHidden/>
          </w:rPr>
          <w:fldChar w:fldCharType="begin"/>
        </w:r>
        <w:r w:rsidR="00647FD6">
          <w:rPr>
            <w:noProof/>
            <w:webHidden/>
          </w:rPr>
          <w:instrText xml:space="preserve"> PAGEREF _Toc523250957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16AE8E4" w14:textId="5AB207C3"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8" w:history="1">
        <w:r w:rsidR="00647FD6" w:rsidRPr="00BD2710">
          <w:rPr>
            <w:rStyle w:val="Hyperlink"/>
            <w:rFonts w:cs="Arial"/>
            <w:noProof/>
          </w:rPr>
          <w:t>5.6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Paketid</w:t>
        </w:r>
        <w:r w:rsidR="00647FD6">
          <w:rPr>
            <w:noProof/>
            <w:webHidden/>
          </w:rPr>
          <w:tab/>
        </w:r>
        <w:r w:rsidR="00647FD6">
          <w:rPr>
            <w:noProof/>
            <w:webHidden/>
          </w:rPr>
          <w:fldChar w:fldCharType="begin"/>
        </w:r>
        <w:r w:rsidR="00647FD6">
          <w:rPr>
            <w:noProof/>
            <w:webHidden/>
          </w:rPr>
          <w:instrText xml:space="preserve"> PAGEREF _Toc523250958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D756F82" w14:textId="6FE2CE18"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9" w:history="1">
        <w:r w:rsidR="00647FD6" w:rsidRPr="00BD2710">
          <w:rPr>
            <w:rStyle w:val="Hyperlink"/>
            <w:rFonts w:cs="Arial"/>
            <w:noProof/>
          </w:rPr>
          <w:t>5.7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Trigerid</w:t>
        </w:r>
        <w:r w:rsidR="00647FD6">
          <w:rPr>
            <w:noProof/>
            <w:webHidden/>
          </w:rPr>
          <w:tab/>
        </w:r>
        <w:r w:rsidR="00647FD6">
          <w:rPr>
            <w:noProof/>
            <w:webHidden/>
          </w:rPr>
          <w:fldChar w:fldCharType="begin"/>
        </w:r>
        <w:r w:rsidR="00647FD6">
          <w:rPr>
            <w:noProof/>
            <w:webHidden/>
          </w:rPr>
          <w:instrText xml:space="preserve"> PAGEREF _Toc523250959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7D43B1A7" w14:textId="0C701EE7"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0" w:history="1">
        <w:r w:rsidR="00647FD6" w:rsidRPr="00BD2710">
          <w:rPr>
            <w:rStyle w:val="Hyperlink"/>
            <w:rFonts w:cs="Arial"/>
            <w:noProof/>
          </w:rPr>
          <w:t>5.8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Indeksid</w:t>
        </w:r>
        <w:r w:rsidR="00647FD6">
          <w:rPr>
            <w:noProof/>
            <w:webHidden/>
          </w:rPr>
          <w:tab/>
        </w:r>
        <w:r w:rsidR="00647FD6">
          <w:rPr>
            <w:noProof/>
            <w:webHidden/>
          </w:rPr>
          <w:fldChar w:fldCharType="begin"/>
        </w:r>
        <w:r w:rsidR="00647FD6">
          <w:rPr>
            <w:noProof/>
            <w:webHidden/>
          </w:rPr>
          <w:instrText xml:space="preserve"> PAGEREF _Toc523250960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2903554C" w14:textId="23464998"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1" w:history="1">
        <w:r w:rsidR="00647FD6" w:rsidRPr="00BD2710">
          <w:rPr>
            <w:rStyle w:val="Hyperlink"/>
            <w:rFonts w:cs="Arial"/>
            <w:noProof/>
          </w:rPr>
          <w:t>5.8.1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_Toc523250961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7FEC015F" w14:textId="44968FB3"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2" w:history="1">
        <w:r w:rsidR="00647FD6" w:rsidRPr="00BD2710">
          <w:rPr>
            <w:rStyle w:val="Hyperlink"/>
            <w:rFonts w:cs="Arial"/>
            <w:noProof/>
          </w:rPr>
          <w:t>5.8.2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_Toc523250962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1BFDA5A1" w14:textId="7DFB4172" w:rsidR="00647FD6" w:rsidRDefault="00806A11">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3" w:history="1">
        <w:r w:rsidR="00647FD6" w:rsidRPr="00BD2710">
          <w:rPr>
            <w:rStyle w:val="Hyperlink"/>
            <w:rFonts w:cs="Arial"/>
            <w:noProof/>
          </w:rPr>
          <w:t>5.8.3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_Toc523250963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CC7DEBD" w14:textId="17F2DA16"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4" w:history="1">
        <w:r w:rsidR="00647FD6" w:rsidRPr="00BD2710">
          <w:rPr>
            <w:rStyle w:val="Hyperlink"/>
            <w:noProof/>
          </w:rPr>
          <w:t>5.9</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_Toc523250964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4AB8DCEA" w14:textId="5499CD7A"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5" w:history="1">
        <w:r w:rsidR="00647FD6" w:rsidRPr="00BD2710">
          <w:rPr>
            <w:rStyle w:val="Hyperlink"/>
            <w:rFonts w:cs="Arial"/>
            <w:noProof/>
          </w:rPr>
          <w:t>5.10</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XML formaadis lähteandmete laadimine</w:t>
        </w:r>
        <w:r w:rsidR="00647FD6">
          <w:rPr>
            <w:noProof/>
            <w:webHidden/>
          </w:rPr>
          <w:tab/>
        </w:r>
        <w:r w:rsidR="00647FD6">
          <w:rPr>
            <w:noProof/>
            <w:webHidden/>
          </w:rPr>
          <w:fldChar w:fldCharType="begin"/>
        </w:r>
        <w:r w:rsidR="00647FD6">
          <w:rPr>
            <w:noProof/>
            <w:webHidden/>
          </w:rPr>
          <w:instrText xml:space="preserve"> PAGEREF _Toc523250965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0FFD859" w14:textId="60080EE6"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6" w:history="1">
        <w:r w:rsidR="00647FD6" w:rsidRPr="00BD2710">
          <w:rPr>
            <w:rStyle w:val="Hyperlink"/>
            <w:rFonts w:cs="Arial"/>
            <w:noProof/>
          </w:rPr>
          <w:t>5.11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_Toc523250966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21B91EA" w14:textId="3571F095"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7" w:history="1">
        <w:r w:rsidR="00647FD6" w:rsidRPr="00BD2710">
          <w:rPr>
            <w:rStyle w:val="Hyperlink"/>
            <w:rFonts w:cs="Arial"/>
            <w:bCs/>
            <w:noProof/>
          </w:rPr>
          <w:t>5.12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_Toc523250967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56B9B811" w14:textId="439898D0"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8" w:history="1">
        <w:r w:rsidR="00647FD6" w:rsidRPr="00BD2710">
          <w:rPr>
            <w:rStyle w:val="Hyperlink"/>
            <w:rFonts w:cs="Arial"/>
            <w:bCs/>
            <w:noProof/>
          </w:rPr>
          <w:t>5.13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_Toc523250968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2DD739E5" w14:textId="73938DC8"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9" w:history="1">
        <w:r w:rsidR="00647FD6" w:rsidRPr="00BD2710">
          <w:rPr>
            <w:rStyle w:val="Hyperlink"/>
            <w:rFonts w:cs="Arial"/>
            <w:noProof/>
          </w:rPr>
          <w:t>5.14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_Toc523250969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4D4D83D" w14:textId="0F9731BF"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0" w:history="1">
        <w:r w:rsidR="00647FD6" w:rsidRPr="00BD2710">
          <w:rPr>
            <w:rStyle w:val="Hyperlink"/>
            <w:rFonts w:cs="Arial"/>
            <w:noProof/>
          </w:rPr>
          <w:t>5.15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_Toc523250970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4787207" w14:textId="7CE75521" w:rsidR="00647FD6" w:rsidRDefault="00806A11">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1" w:history="1">
        <w:r w:rsidR="00647FD6" w:rsidRPr="00BD2710">
          <w:rPr>
            <w:rStyle w:val="Hyperlink"/>
            <w:rFonts w:cs="Arial"/>
            <w:noProof/>
          </w:rPr>
          <w:t>5.16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kustutamise SQL laused</w:t>
        </w:r>
        <w:r w:rsidR="00647FD6">
          <w:rPr>
            <w:noProof/>
            <w:webHidden/>
          </w:rPr>
          <w:tab/>
        </w:r>
        <w:r w:rsidR="00647FD6">
          <w:rPr>
            <w:noProof/>
            <w:webHidden/>
          </w:rPr>
          <w:fldChar w:fldCharType="begin"/>
        </w:r>
        <w:r w:rsidR="00647FD6">
          <w:rPr>
            <w:noProof/>
            <w:webHidden/>
          </w:rPr>
          <w:instrText xml:space="preserve"> PAGEREF _Toc523250971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BB5686" w14:textId="3E698BD6"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2" w:history="1">
        <w:r w:rsidR="00647FD6" w:rsidRPr="00BD2710">
          <w:rPr>
            <w:rStyle w:val="Hyperlink"/>
            <w:rFonts w:cs="Arial"/>
            <w:noProof/>
          </w:rPr>
          <w:t>5.16.1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_Toc523250972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5CF346AB" w14:textId="03B392F6"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3" w:history="1">
        <w:r w:rsidR="00647FD6" w:rsidRPr="00BD2710">
          <w:rPr>
            <w:rStyle w:val="Hyperlink"/>
            <w:rFonts w:cs="Arial"/>
            <w:noProof/>
          </w:rPr>
          <w:t>5.16.2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_Toc523250973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EAEEDA" w14:textId="4D0A29E5"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4" w:history="1">
        <w:r w:rsidR="00647FD6" w:rsidRPr="00BD2710">
          <w:rPr>
            <w:rStyle w:val="Hyperlink"/>
            <w:rFonts w:cs="Arial"/>
            <w:noProof/>
          </w:rPr>
          <w:t>5.16.3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Sünonüümide kustutamine</w:t>
        </w:r>
        <w:r w:rsidR="00647FD6">
          <w:rPr>
            <w:noProof/>
            <w:webHidden/>
          </w:rPr>
          <w:tab/>
        </w:r>
        <w:r w:rsidR="00647FD6">
          <w:rPr>
            <w:noProof/>
            <w:webHidden/>
          </w:rPr>
          <w:fldChar w:fldCharType="begin"/>
        </w:r>
        <w:r w:rsidR="00647FD6">
          <w:rPr>
            <w:noProof/>
            <w:webHidden/>
          </w:rPr>
          <w:instrText xml:space="preserve"> PAGEREF _Toc523250974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EDA0E23" w14:textId="5E86FD36"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5" w:history="1">
        <w:r w:rsidR="00647FD6" w:rsidRPr="00BD2710">
          <w:rPr>
            <w:rStyle w:val="Hyperlink"/>
            <w:rFonts w:cs="Arial"/>
            <w:noProof/>
          </w:rPr>
          <w:t>5.16.4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_Toc523250975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0E5D591E" w14:textId="029EA119"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6" w:history="1">
        <w:r w:rsidR="00647FD6" w:rsidRPr="00BD2710">
          <w:rPr>
            <w:rStyle w:val="Hyperlink"/>
            <w:rFonts w:cs="Arial"/>
            <w:noProof/>
          </w:rPr>
          <w:t>5.16.5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_Toc523250976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2E3085E1" w14:textId="2C036B43"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7" w:history="1">
        <w:r w:rsidR="00647FD6" w:rsidRPr="00BD2710">
          <w:rPr>
            <w:rStyle w:val="Hyperlink"/>
            <w:rFonts w:cs="Arial"/>
            <w:noProof/>
          </w:rPr>
          <w:t>5.16.6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Pakettide kustutamine</w:t>
        </w:r>
        <w:r w:rsidR="00647FD6">
          <w:rPr>
            <w:noProof/>
            <w:webHidden/>
          </w:rPr>
          <w:tab/>
        </w:r>
        <w:r w:rsidR="00647FD6">
          <w:rPr>
            <w:noProof/>
            <w:webHidden/>
          </w:rPr>
          <w:fldChar w:fldCharType="begin"/>
        </w:r>
        <w:r w:rsidR="00647FD6">
          <w:rPr>
            <w:noProof/>
            <w:webHidden/>
          </w:rPr>
          <w:instrText xml:space="preserve"> PAGEREF _Toc523250977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168CC223" w14:textId="07C3F1BA"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8" w:history="1">
        <w:r w:rsidR="00647FD6" w:rsidRPr="00BD2710">
          <w:rPr>
            <w:rStyle w:val="Hyperlink"/>
            <w:rFonts w:cs="Arial"/>
            <w:noProof/>
          </w:rPr>
          <w:t>5.16.7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Trigerite kustutamine</w:t>
        </w:r>
        <w:r w:rsidR="00647FD6">
          <w:rPr>
            <w:noProof/>
            <w:webHidden/>
          </w:rPr>
          <w:tab/>
        </w:r>
        <w:r w:rsidR="00647FD6">
          <w:rPr>
            <w:noProof/>
            <w:webHidden/>
          </w:rPr>
          <w:fldChar w:fldCharType="begin"/>
        </w:r>
        <w:r w:rsidR="00647FD6">
          <w:rPr>
            <w:noProof/>
            <w:webHidden/>
          </w:rPr>
          <w:instrText xml:space="preserve"> PAGEREF _Toc523250978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31007170" w14:textId="051B2BEC" w:rsidR="00647FD6" w:rsidRDefault="00806A11">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9" w:history="1">
        <w:r w:rsidR="00647FD6" w:rsidRPr="00BD2710">
          <w:rPr>
            <w:rStyle w:val="Hyperlink"/>
            <w:rFonts w:cs="Arial"/>
            <w:noProof/>
          </w:rPr>
          <w:t>5.16.8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_Toc523250979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90C9C6B" w14:textId="524D6CEE" w:rsidR="00647FD6" w:rsidRDefault="00806A11">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80" w:history="1">
        <w:r w:rsidR="00647FD6" w:rsidRPr="00BD2710">
          <w:rPr>
            <w:rStyle w:val="Hyperlink"/>
            <w:rFonts w:cs="Arial"/>
            <w:noProof/>
          </w:rPr>
          <w:t>6</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Kasutatud materjalid</w:t>
        </w:r>
        <w:r w:rsidR="00647FD6">
          <w:rPr>
            <w:noProof/>
            <w:webHidden/>
          </w:rPr>
          <w:tab/>
        </w:r>
        <w:r w:rsidR="00647FD6">
          <w:rPr>
            <w:noProof/>
            <w:webHidden/>
          </w:rPr>
          <w:fldChar w:fldCharType="begin"/>
        </w:r>
        <w:r w:rsidR="00647FD6">
          <w:rPr>
            <w:noProof/>
            <w:webHidden/>
          </w:rPr>
          <w:instrText xml:space="preserve"> PAGEREF _Toc523250980 \h </w:instrText>
        </w:r>
        <w:r w:rsidR="00647FD6">
          <w:rPr>
            <w:noProof/>
            <w:webHidden/>
          </w:rPr>
        </w:r>
        <w:r w:rsidR="00647FD6">
          <w:rPr>
            <w:noProof/>
            <w:webHidden/>
          </w:rPr>
          <w:fldChar w:fldCharType="separate"/>
        </w:r>
        <w:r w:rsidR="00623DA5">
          <w:rPr>
            <w:noProof/>
            <w:webHidden/>
          </w:rPr>
          <w:t>59</w:t>
        </w:r>
        <w:r w:rsidR="00647FD6">
          <w:rPr>
            <w:noProof/>
            <w:webHidden/>
          </w:rPr>
          <w:fldChar w:fldCharType="end"/>
        </w:r>
      </w:hyperlink>
    </w:p>
    <w:p w14:paraId="1ACCAB51" w14:textId="5329C2AC"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6"/>
          <w:footerReference w:type="first" r:id="rId27"/>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jc w:val="both"/>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77777777" w:rsidR="0033168B" w:rsidRPr="009307D1" w:rsidRDefault="0033168B" w:rsidP="0033168B">
      <w:pPr>
        <w:rPr>
          <w:rFonts w:cs="Arial"/>
        </w:rPr>
      </w:pPr>
      <w:r w:rsidRPr="009307D1">
        <w:rPr>
          <w:rFonts w:cs="Arial"/>
        </w:rPr>
        <w:t>[Üliõpialase nimi]</w:t>
      </w:r>
    </w:p>
    <w:p w14:paraId="7D21B4A1" w14:textId="77777777" w:rsidR="0033168B" w:rsidRPr="009307D1" w:rsidRDefault="0033168B" w:rsidP="0033168B">
      <w:pPr>
        <w:rPr>
          <w:rFonts w:cs="Arial"/>
        </w:rPr>
      </w:pPr>
      <w:r w:rsidRPr="009307D1">
        <w:rPr>
          <w:rFonts w:cs="Arial"/>
        </w:rPr>
        <w:t>[Allkiri]</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r>
        <w:t xml:space="preserve">Tabel </w:t>
      </w:r>
      <w:r>
        <w:rPr>
          <w:noProof/>
        </w:rPr>
        <w:t>1</w:t>
      </w:r>
      <w:r>
        <w:rPr>
          <w:color w:val="0070C0"/>
        </w:rPr>
        <w:fldChar w:fldCharType="end"/>
      </w:r>
      <w:r>
        <w:rPr>
          <w:color w:val="0070C0"/>
        </w:rPr>
        <w:t xml:space="preserve"> esitab ülevaate andmebaasi ja rakenduse realisatsioonist.</w:t>
      </w:r>
    </w:p>
    <w:p w14:paraId="49129EB8" w14:textId="77777777" w:rsidR="001C068A" w:rsidRPr="002B5DD1" w:rsidRDefault="001C068A" w:rsidP="001C068A">
      <w:pPr>
        <w:jc w:val="both"/>
        <w:rPr>
          <w:color w:val="0070C0"/>
        </w:rPr>
      </w:pPr>
    </w:p>
    <w:p w14:paraId="6A5FD394" w14:textId="77777777" w:rsidR="001C068A" w:rsidRDefault="001C068A" w:rsidP="001C068A">
      <w:pPr>
        <w:pStyle w:val="Caption"/>
        <w:keepNext/>
      </w:pPr>
      <w:bookmarkStart w:id="2" w:name="_Ref463176175"/>
      <w:r>
        <w:t xml:space="preserve">Tabel </w:t>
      </w:r>
      <w:r>
        <w:fldChar w:fldCharType="begin"/>
      </w:r>
      <w:r>
        <w:instrText xml:space="preserve"> SEQ Tabel \* ARABIC </w:instrText>
      </w:r>
      <w:r>
        <w:fldChar w:fldCharType="separate"/>
      </w:r>
      <w:r>
        <w:rPr>
          <w:noProof/>
        </w:rPr>
        <w:t>1</w:t>
      </w:r>
      <w:r>
        <w:fldChar w:fldCharType="end"/>
      </w:r>
      <w:bookmarkEnd w:id="2"/>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r w:rsidRPr="002B5DD1">
              <w:rPr>
                <w:color w:val="0070C0"/>
              </w:rPr>
              <w:t>Kasutatav andmebaasisüsteem ja versioon</w:t>
            </w:r>
          </w:p>
        </w:tc>
        <w:tc>
          <w:tcPr>
            <w:tcW w:w="5174" w:type="dxa"/>
            <w:shd w:val="clear" w:color="auto" w:fill="auto"/>
          </w:tcPr>
          <w:p w14:paraId="607A21F6" w14:textId="77777777" w:rsidR="001C068A" w:rsidRPr="002B5DD1" w:rsidRDefault="001C068A" w:rsidP="002C32D8">
            <w:pPr>
              <w:rPr>
                <w:color w:val="0070C0"/>
              </w:rPr>
            </w:pP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77777777" w:rsidR="001C068A" w:rsidRPr="002B5DD1" w:rsidRDefault="001C068A" w:rsidP="002C32D8">
            <w:pPr>
              <w:rPr>
                <w:color w:val="0070C0"/>
              </w:rPr>
            </w:pP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77777777" w:rsidR="001C068A" w:rsidRPr="002B5DD1" w:rsidRDefault="001C068A" w:rsidP="002C32D8">
            <w:pPr>
              <w:rPr>
                <w:color w:val="0070C0"/>
              </w:rPr>
            </w:pP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77777777" w:rsidR="001C068A" w:rsidRPr="002B5DD1" w:rsidRDefault="001C068A" w:rsidP="002C32D8">
            <w:pPr>
              <w:rPr>
                <w:color w:val="0070C0"/>
              </w:rPr>
            </w:pP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77777777" w:rsidR="001C068A" w:rsidRPr="002B5DD1" w:rsidRDefault="001C068A" w:rsidP="002C32D8">
            <w:pPr>
              <w:rPr>
                <w:color w:val="0070C0"/>
              </w:rPr>
            </w:pP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7777777" w:rsidR="001C068A" w:rsidRPr="002B5DD1" w:rsidRDefault="001C068A" w:rsidP="002C32D8">
            <w:pPr>
              <w:rPr>
                <w:color w:val="0070C0"/>
              </w:rPr>
            </w:pP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6E96A8F8" w14:textId="77777777"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77777777" w:rsidR="001C068A" w:rsidRPr="002B5DD1" w:rsidRDefault="001C068A" w:rsidP="002C32D8">
            <w:pPr>
              <w:rPr>
                <w:color w:val="0070C0"/>
              </w:rPr>
            </w:pP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66CB9FAC" w14:textId="77777777" w:rsidR="001C068A" w:rsidRPr="002B5DD1" w:rsidRDefault="001C068A" w:rsidP="002C32D8">
            <w:pPr>
              <w:rPr>
                <w:color w:val="0070C0"/>
              </w:rPr>
            </w:pP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77777777" w:rsidR="001C068A" w:rsidRPr="002B5DD1" w:rsidRDefault="001C068A" w:rsidP="002C32D8">
            <w:pPr>
              <w:rPr>
                <w:color w:val="0070C0"/>
              </w:rPr>
            </w:pP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1BBCBCF8" w14:textId="77777777" w:rsidR="001C068A" w:rsidRPr="002B5DD1" w:rsidRDefault="001C068A"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lastRenderedPageBreak/>
              <w:t>Oracle APEX korral), failides (mingis programmeerimiskeeles loodud rakenduse puhul) toimub pöördumine andmebaasis loodud vaadete poole? Faili puhul palun näidata ka kataloog.</w:t>
            </w:r>
          </w:p>
        </w:tc>
        <w:tc>
          <w:tcPr>
            <w:tcW w:w="5174" w:type="dxa"/>
            <w:shd w:val="clear" w:color="auto" w:fill="auto"/>
          </w:tcPr>
          <w:p w14:paraId="21E1C3CF" w14:textId="77777777" w:rsidR="001C068A" w:rsidRPr="002B5DD1" w:rsidRDefault="001C068A" w:rsidP="002C32D8">
            <w:pPr>
              <w:rPr>
                <w:color w:val="0070C0"/>
              </w:rPr>
            </w:pP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77777777" w:rsidR="001C068A" w:rsidRPr="00C000FE" w:rsidRDefault="001C068A" w:rsidP="002C32D8">
            <w:pPr>
              <w:rPr>
                <w:color w:val="0070C0"/>
              </w:rPr>
            </w:pP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77777777" w:rsidR="001C068A" w:rsidRPr="00C000FE" w:rsidRDefault="001C068A" w:rsidP="002C32D8">
            <w:pPr>
              <w:rPr>
                <w:color w:val="0070C0"/>
              </w:rPr>
            </w:pP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77777777" w:rsidR="001C068A" w:rsidRPr="00C000FE" w:rsidRDefault="001C068A" w:rsidP="002C32D8">
            <w:pPr>
              <w:rPr>
                <w:color w:val="0070C0"/>
              </w:rPr>
            </w:pP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085A1672" w14:textId="77777777" w:rsidR="001C068A" w:rsidRPr="002B5DD1" w:rsidRDefault="001C068A" w:rsidP="002C32D8">
            <w:pPr>
              <w:rPr>
                <w:color w:val="0070C0"/>
              </w:rPr>
            </w:pP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t>Kuidas toimub kasutaja autentimine?</w:t>
            </w:r>
          </w:p>
        </w:tc>
        <w:tc>
          <w:tcPr>
            <w:tcW w:w="5174" w:type="dxa"/>
            <w:shd w:val="clear" w:color="auto" w:fill="auto"/>
          </w:tcPr>
          <w:p w14:paraId="2CBA10EB" w14:textId="77777777" w:rsidR="001C068A" w:rsidRPr="002B5DD1" w:rsidRDefault="001C068A" w:rsidP="002C32D8">
            <w:pPr>
              <w:rPr>
                <w:color w:val="0070C0"/>
              </w:rPr>
            </w:pPr>
          </w:p>
        </w:tc>
      </w:tr>
      <w:tr w:rsidR="001C068A" w:rsidRPr="002B5DD1" w14:paraId="5C0047E2" w14:textId="77777777" w:rsidTr="002C32D8">
        <w:tc>
          <w:tcPr>
            <w:tcW w:w="3798" w:type="dxa"/>
          </w:tcPr>
          <w:p w14:paraId="07A780EF" w14:textId="77777777" w:rsidR="001C068A" w:rsidRPr="002B5DD1" w:rsidRDefault="001C068A" w:rsidP="002C32D8">
            <w:pPr>
              <w:rPr>
                <w:color w:val="0070C0"/>
              </w:rPr>
            </w:pPr>
            <w:r w:rsidRPr="002B5DD1">
              <w:rPr>
                <w:color w:val="0070C0"/>
              </w:rPr>
              <w:t>Kas olete oma töö iseseisva töö hindamismudeli alusel enne esitamist ise üle kontrollinud?</w:t>
            </w:r>
          </w:p>
        </w:tc>
        <w:tc>
          <w:tcPr>
            <w:tcW w:w="5174" w:type="dxa"/>
            <w:shd w:val="clear" w:color="auto" w:fill="auto"/>
          </w:tcPr>
          <w:p w14:paraId="400A08CC" w14:textId="77777777" w:rsidR="001C068A" w:rsidRPr="002B5DD1" w:rsidRDefault="001C068A" w:rsidP="002C32D8">
            <w:pPr>
              <w:rPr>
                <w:color w:val="0070C0"/>
              </w:rPr>
            </w:pPr>
          </w:p>
        </w:tc>
      </w:tr>
      <w:tr w:rsidR="001C068A" w:rsidRPr="002B5DD1" w14:paraId="660F46B3" w14:textId="77777777" w:rsidTr="002C32D8">
        <w:tc>
          <w:tcPr>
            <w:tcW w:w="3798" w:type="dxa"/>
          </w:tcPr>
          <w:p w14:paraId="11D297C6" w14:textId="77777777" w:rsidR="001C068A" w:rsidRPr="002B5DD1" w:rsidRDefault="001C068A" w:rsidP="002C32D8">
            <w:pPr>
              <w:rPr>
                <w:color w:val="0070C0"/>
              </w:rPr>
            </w:pPr>
            <w:r w:rsidRPr="002B5DD1">
              <w:rPr>
                <w:color w:val="0070C0"/>
              </w:rPr>
              <w:t>Kui vastasite eelmises punktis „Jah“, siis milline oli punktisumma?</w:t>
            </w:r>
          </w:p>
        </w:tc>
        <w:tc>
          <w:tcPr>
            <w:tcW w:w="5174" w:type="dxa"/>
            <w:shd w:val="clear" w:color="auto" w:fill="auto"/>
          </w:tcPr>
          <w:p w14:paraId="57154545" w14:textId="77777777" w:rsidR="001C068A" w:rsidRPr="002B5DD1" w:rsidRDefault="001C068A" w:rsidP="002C32D8">
            <w:pPr>
              <w:rPr>
                <w:color w:val="0070C0"/>
              </w:rPr>
            </w:pP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3" w:name="_Toc50447279"/>
      <w:bookmarkStart w:id="4" w:name="_Toc523250884"/>
      <w:r w:rsidRPr="009307D1">
        <w:lastRenderedPageBreak/>
        <w:t>Strateegi</w:t>
      </w:r>
      <w:bookmarkEnd w:id="3"/>
      <w:r w:rsidR="009822AA">
        <w:t>line analüüs</w:t>
      </w:r>
      <w:bookmarkEnd w:id="4"/>
    </w:p>
    <w:p w14:paraId="5BB5B0AA" w14:textId="77777777" w:rsidR="000277D6" w:rsidRDefault="000277D6">
      <w:pPr>
        <w:rPr>
          <w:rFonts w:cs="Arial"/>
          <w:b/>
        </w:rPr>
      </w:pPr>
    </w:p>
    <w:p w14:paraId="64473F79" w14:textId="77777777" w:rsidR="003E4C39" w:rsidRPr="00151FDD" w:rsidRDefault="77931366" w:rsidP="77931366">
      <w:pPr>
        <w:jc w:val="both"/>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5" w:name="_Toc50447280"/>
      <w:bookmarkStart w:id="6" w:name="_Toc523250885"/>
      <w:r w:rsidRPr="77931366">
        <w:rPr>
          <w:rFonts w:eastAsia="Arial" w:cs="Arial"/>
        </w:rPr>
        <w:t>Terviksüsteemi üldvaade</w:t>
      </w:r>
      <w:bookmarkEnd w:id="5"/>
      <w:bookmarkEnd w:id="6"/>
    </w:p>
    <w:p w14:paraId="2616DA70" w14:textId="77777777" w:rsidR="000277D6" w:rsidRDefault="000277D6">
      <w:pPr>
        <w:rPr>
          <w:rFonts w:cs="Arial"/>
        </w:rPr>
      </w:pPr>
    </w:p>
    <w:p w14:paraId="55C6C850" w14:textId="1072CA85" w:rsidR="00904754" w:rsidRPr="00C55606" w:rsidRDefault="77931366" w:rsidP="77931366">
      <w:pPr>
        <w:jc w:val="both"/>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7" w:name="_Toc50447281"/>
      <w:bookmarkStart w:id="8" w:name="_Toc523250886"/>
      <w:r w:rsidRPr="77931366">
        <w:rPr>
          <w:rFonts w:eastAsia="Arial" w:cs="Arial"/>
        </w:rPr>
        <w:t>O</w:t>
      </w:r>
      <w:bookmarkStart w:id="9" w:name="z_Ärieesmärk"/>
      <w:bookmarkEnd w:id="9"/>
      <w:r w:rsidRPr="77931366">
        <w:rPr>
          <w:rFonts w:eastAsia="Arial" w:cs="Arial"/>
        </w:rPr>
        <w:t>rganisatsiooni eesmärgid</w:t>
      </w:r>
      <w:bookmarkEnd w:id="7"/>
      <w:bookmarkEnd w:id="8"/>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10" w:name="_Toc50447282"/>
      <w:bookmarkStart w:id="11" w:name="_Toc523250887"/>
      <w:r w:rsidRPr="77931366">
        <w:rPr>
          <w:rFonts w:eastAsia="Arial" w:cs="Arial"/>
        </w:rPr>
        <w:t>Infosüsteemi eesmärgid</w:t>
      </w:r>
      <w:bookmarkEnd w:id="10"/>
      <w:bookmarkEnd w:id="11"/>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t>Võimaldada jälgida autode tagastamisi</w:t>
      </w:r>
    </w:p>
    <w:p w14:paraId="56E95445" w14:textId="30A8F106" w:rsidR="00F9110C" w:rsidRDefault="00F9110C">
      <w:pPr>
        <w:numPr>
          <w:ilvl w:val="0"/>
          <w:numId w:val="14"/>
        </w:numPr>
        <w:rPr>
          <w:rFonts w:eastAsia="Arial" w:cs="Arial"/>
        </w:rPr>
      </w:pPr>
      <w:r>
        <w:rPr>
          <w:rFonts w:eastAsia="Arial" w:cs="Arial"/>
        </w:rPr>
        <w:lastRenderedPageBreak/>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2" w:name="_Toc50447283"/>
      <w:bookmarkStart w:id="13" w:name="_Toc523250888"/>
      <w:r w:rsidRPr="77931366">
        <w:rPr>
          <w:rFonts w:eastAsia="Arial" w:cs="Arial"/>
        </w:rPr>
        <w:t>Lausendid</w:t>
      </w:r>
      <w:bookmarkEnd w:id="12"/>
      <w:bookmarkEnd w:id="13"/>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lastRenderedPageBreak/>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4" w:name="_Toc483240924"/>
      <w:bookmarkStart w:id="15" w:name="_Toc50447284"/>
      <w:bookmarkStart w:id="16" w:name="_Toc523250889"/>
      <w:bookmarkEnd w:id="14"/>
      <w:r w:rsidRPr="77931366">
        <w:rPr>
          <w:rFonts w:eastAsia="Arial" w:cs="Arial"/>
        </w:rPr>
        <w:t>Põhiobjektid</w:t>
      </w:r>
      <w:bookmarkEnd w:id="15"/>
      <w:bookmarkEnd w:id="16"/>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lastRenderedPageBreak/>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7" w:name="_Toc50447285"/>
      <w:bookmarkStart w:id="18" w:name="_Toc523250890"/>
      <w:r w:rsidRPr="77931366">
        <w:rPr>
          <w:rFonts w:eastAsia="Arial" w:cs="Arial"/>
        </w:rPr>
        <w:t>Põhiprotsessid</w:t>
      </w:r>
      <w:bookmarkEnd w:id="17"/>
      <w:bookmarkEnd w:id="18"/>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lastRenderedPageBreak/>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9" w:name="_Toc50447286"/>
      <w:bookmarkStart w:id="20" w:name="_Toc523250891"/>
      <w:r w:rsidRPr="77931366">
        <w:rPr>
          <w:rFonts w:eastAsia="Arial" w:cs="Arial"/>
        </w:rPr>
        <w:t>Põhilised sü</w:t>
      </w:r>
      <w:bookmarkStart w:id="21" w:name="z_Põhisündmused"/>
      <w:r w:rsidRPr="77931366">
        <w:rPr>
          <w:rFonts w:eastAsia="Arial" w:cs="Arial"/>
        </w:rPr>
        <w:t>n</w:t>
      </w:r>
      <w:bookmarkEnd w:id="21"/>
      <w:r w:rsidRPr="77931366">
        <w:rPr>
          <w:rFonts w:eastAsia="Arial" w:cs="Arial"/>
        </w:rPr>
        <w:t>dmused</w:t>
      </w:r>
      <w:bookmarkEnd w:id="19"/>
      <w:bookmarkEnd w:id="20"/>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lastRenderedPageBreak/>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2" w:name="_Toc50447287"/>
      <w:bookmarkStart w:id="23" w:name="_Toc523250892"/>
      <w:r w:rsidRPr="77931366">
        <w:rPr>
          <w:rFonts w:eastAsia="Arial" w:cs="Arial"/>
        </w:rPr>
        <w:t>Tegutseja</w:t>
      </w:r>
      <w:bookmarkStart w:id="24" w:name="z_Tegutsejad"/>
      <w:bookmarkEnd w:id="24"/>
      <w:r w:rsidRPr="77931366">
        <w:rPr>
          <w:rFonts w:eastAsia="Arial" w:cs="Arial"/>
        </w:rPr>
        <w:t>d</w:t>
      </w:r>
      <w:bookmarkEnd w:id="22"/>
      <w:bookmarkEnd w:id="23"/>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5" w:name="_Toc482542986"/>
      <w:bookmarkStart w:id="26" w:name="_Toc482553845"/>
      <w:bookmarkStart w:id="27" w:name="_Toc483154349"/>
      <w:bookmarkStart w:id="28" w:name="_Toc483240929"/>
      <w:bookmarkStart w:id="29" w:name="_Toc50447288"/>
      <w:bookmarkStart w:id="30" w:name="_Toc523250893"/>
      <w:bookmarkEnd w:id="25"/>
      <w:bookmarkEnd w:id="26"/>
      <w:bookmarkEnd w:id="27"/>
      <w:bookmarkEnd w:id="28"/>
      <w:r w:rsidRPr="77931366">
        <w:rPr>
          <w:rFonts w:eastAsia="Arial" w:cs="Arial"/>
        </w:rPr>
        <w:t>Asukohad</w:t>
      </w:r>
      <w:bookmarkEnd w:id="29"/>
      <w:bookmarkEnd w:id="30"/>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31" w:name="_Toc50447289"/>
      <w:bookmarkStart w:id="32" w:name="_Toc523250894"/>
      <w:r w:rsidRPr="77931366">
        <w:rPr>
          <w:rFonts w:eastAsia="Arial" w:cs="Arial"/>
        </w:rPr>
        <w:t>Terviksüsteemi tükeldus allsüsteemideks</w:t>
      </w:r>
      <w:bookmarkEnd w:id="31"/>
      <w:bookmarkEnd w:id="32"/>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jc w:val="both"/>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lastRenderedPageBreak/>
        <w:t>Juhataja</w:t>
      </w:r>
    </w:p>
    <w:p w14:paraId="463BCC8A" w14:textId="4933CB09" w:rsidR="00051C5F" w:rsidRPr="009307D1" w:rsidRDefault="00B2128D" w:rsidP="77931366">
      <w:pPr>
        <w:numPr>
          <w:ilvl w:val="0"/>
          <w:numId w:val="8"/>
        </w:numPr>
        <w:rPr>
          <w:rFonts w:eastAsia="Arial" w:cs="Arial"/>
        </w:rPr>
      </w:pPr>
      <w:r>
        <w:rPr>
          <w:rFonts w:eastAsia="Arial" w:cs="Arial"/>
        </w:rPr>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jc w:val="both"/>
        <w:rPr>
          <w:rFonts w:cs="Arial"/>
        </w:rPr>
      </w:pPr>
    </w:p>
    <w:p w14:paraId="6A4C7007" w14:textId="2E11D90C" w:rsidR="000277D6" w:rsidRDefault="00B8361C" w:rsidP="77931366">
      <w:pPr>
        <w:jc w:val="both"/>
        <w:rPr>
          <w:rFonts w:eastAsia="Arial" w:cs="Arial"/>
        </w:rPr>
      </w:pPr>
      <w:r w:rsidRPr="77931366">
        <w:fldChar w:fldCharType="begin"/>
      </w:r>
      <w:r>
        <w:rPr>
          <w:rFonts w:cs="Arial"/>
        </w:rPr>
        <w:instrText xml:space="preserve"> REF _Ref463174490 \h </w:instrText>
      </w:r>
      <w:r w:rsidRPr="77931366">
        <w:rPr>
          <w:rFonts w:cs="Arial"/>
        </w:rPr>
        <w:fldChar w:fldCharType="separate"/>
      </w:r>
      <w:r w:rsidR="00736F9E">
        <w:t xml:space="preserve">Tabel </w:t>
      </w:r>
      <w:r w:rsidR="00736F9E">
        <w:rPr>
          <w:noProof/>
        </w:rPr>
        <w:t>2</w:t>
      </w:r>
      <w:r w:rsidRPr="77931366">
        <w:fldChar w:fldCharType="end"/>
      </w:r>
      <w:r w:rsidRPr="77931366">
        <w:rPr>
          <w:rFonts w:eastAsia="Arial" w:cs="Arial"/>
        </w:rPr>
        <w:t xml:space="preserve"> esitab s</w:t>
      </w:r>
      <w:r w:rsidR="00C01DB3" w:rsidRPr="77931366">
        <w:rPr>
          <w:rFonts w:eastAsia="Arial" w:cs="Arial"/>
        </w:rPr>
        <w:t xml:space="preserve">isulised </w:t>
      </w:r>
      <w:r w:rsidR="00CF66A0" w:rsidRPr="77931366">
        <w:rPr>
          <w:rFonts w:eastAsia="Arial" w:cs="Arial"/>
        </w:rPr>
        <w:t xml:space="preserve">funktsionaalsed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3"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3"/>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jc w:val="both"/>
        <w:rPr>
          <w:rFonts w:eastAsia="Arial" w:cs="Arial"/>
        </w:rPr>
      </w:pPr>
      <w:r w:rsidRPr="77931366">
        <w:fldChar w:fldCharType="begin"/>
      </w:r>
      <w:r>
        <w:rPr>
          <w:rFonts w:cs="Arial"/>
        </w:rPr>
        <w:instrText xml:space="preserve"> REF _Ref463174549 \h </w:instrText>
      </w:r>
      <w:r w:rsidRPr="77931366">
        <w:rPr>
          <w:rFonts w:cs="Arial"/>
        </w:rPr>
        <w:fldChar w:fldCharType="separate"/>
      </w:r>
      <w:r w:rsidR="00736F9E">
        <w:t xml:space="preserve">Tabel </w:t>
      </w:r>
      <w:r w:rsidR="00736F9E">
        <w:rPr>
          <w:noProof/>
        </w:rPr>
        <w:t>3</w:t>
      </w:r>
      <w:r w:rsidRPr="77931366">
        <w:fldChar w:fldCharType="end"/>
      </w:r>
      <w:r w:rsidRPr="77931366">
        <w:rPr>
          <w:rFonts w:eastAsia="Arial" w:cs="Arial"/>
        </w:rPr>
        <w:t xml:space="preserve"> esitab a</w:t>
      </w:r>
      <w:r w:rsidR="00C01DB3" w:rsidRPr="77931366">
        <w:rPr>
          <w:rFonts w:eastAsia="Arial" w:cs="Arial"/>
        </w:rPr>
        <w:t>dministra</w:t>
      </w:r>
      <w:r w:rsidR="004B2CDA" w:rsidRPr="77931366">
        <w:rPr>
          <w:rFonts w:eastAsia="Arial" w:cs="Arial"/>
        </w:rPr>
        <w:t xml:space="preserve">tiivsed </w:t>
      </w:r>
      <w:r w:rsidR="00963C66" w:rsidRPr="77931366">
        <w:rPr>
          <w:rFonts w:eastAsia="Arial" w:cs="Arial"/>
        </w:rPr>
        <w:t xml:space="preserve">funktsionaalsed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4"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4"/>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lastRenderedPageBreak/>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5" w:name="_Toc523250895"/>
      <w:r>
        <w:rPr>
          <w:rFonts w:eastAsia="Arial" w:cs="Arial"/>
        </w:rPr>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5"/>
    </w:p>
    <w:p w14:paraId="5C2E0D19" w14:textId="77777777" w:rsidR="00831BDB" w:rsidRDefault="00831BDB" w:rsidP="00831BDB">
      <w:pPr>
        <w:rPr>
          <w:rFonts w:cs="Arial"/>
        </w:rPr>
      </w:pPr>
    </w:p>
    <w:p w14:paraId="6DB96CBE" w14:textId="77777777" w:rsidR="007B1F30" w:rsidRPr="00C55606" w:rsidRDefault="77931366" w:rsidP="77931366">
      <w:pPr>
        <w:jc w:val="both"/>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6" w:name="_Toc50447294"/>
      <w:bookmarkStart w:id="37" w:name="_Toc523250896"/>
      <w:r w:rsidRPr="77931366">
        <w:rPr>
          <w:rFonts w:eastAsia="Arial" w:cs="Arial"/>
        </w:rPr>
        <w:t>Eesmärgid</w:t>
      </w:r>
      <w:bookmarkEnd w:id="36"/>
      <w:bookmarkEnd w:id="37"/>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8" w:name="_Toc50447295"/>
      <w:bookmarkStart w:id="39" w:name="_Toc523250897"/>
      <w:r w:rsidRPr="77931366">
        <w:rPr>
          <w:rFonts w:eastAsia="Arial" w:cs="Arial"/>
        </w:rPr>
        <w:t>Allsüsteemi kasutavad pädevusalad</w:t>
      </w:r>
      <w:bookmarkEnd w:id="38"/>
      <w:bookmarkEnd w:id="39"/>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40" w:name="_Toc50447296"/>
      <w:bookmarkStart w:id="41" w:name="_Toc523250898"/>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40"/>
      <w:bookmarkEnd w:id="41"/>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2" w:name="_Toc50447297"/>
      <w:bookmarkStart w:id="43" w:name="_Toc523250899"/>
      <w:r w:rsidRPr="77931366">
        <w:rPr>
          <w:rFonts w:eastAsia="Arial" w:cs="Arial"/>
        </w:rPr>
        <w:lastRenderedPageBreak/>
        <w:t>Allsüsteemi ühe põhiprotsessi tegevusdiagramm</w:t>
      </w:r>
      <w:bookmarkEnd w:id="42"/>
      <w:bookmarkEnd w:id="43"/>
    </w:p>
    <w:p w14:paraId="591E34AE" w14:textId="77777777" w:rsidR="000277D6" w:rsidRDefault="000277D6">
      <w:pPr>
        <w:rPr>
          <w:rFonts w:cs="Arial"/>
        </w:rPr>
      </w:pPr>
    </w:p>
    <w:p w14:paraId="570994C1" w14:textId="3C619838" w:rsidR="00734E7B" w:rsidRDefault="001B3E0D" w:rsidP="00A43B59">
      <w:pPr>
        <w:keepNext/>
        <w:jc w:val="both"/>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r w:rsidR="00736F9E">
        <w:t xml:space="preserve">Joonis </w:t>
      </w:r>
      <w:r w:rsidR="00736F9E">
        <w:rPr>
          <w:noProof/>
        </w:rPr>
        <w:t>1</w:t>
      </w:r>
      <w:r w:rsidRPr="77931366">
        <w:fldChar w:fldCharType="end"/>
      </w:r>
      <w:r w:rsidRPr="77931366">
        <w:rPr>
          <w:rFonts w:eastAsia="Arial" w:cs="Arial"/>
        </w:rPr>
        <w:t xml:space="preserve"> esitab </w:t>
      </w:r>
      <w:r w:rsidR="00B77291">
        <w:rPr>
          <w:rFonts w:eastAsia="Arial" w:cs="Arial"/>
        </w:rPr>
        <w:t>auto</w:t>
      </w:r>
      <w:r w:rsidR="00B77291" w:rsidRPr="77931366">
        <w:rPr>
          <w:rFonts w:eastAsia="Arial" w:cs="Arial"/>
        </w:rPr>
        <w:t xml:space="preserve"> </w:t>
      </w:r>
      <w:r w:rsidRPr="77931366">
        <w:rPr>
          <w:rFonts w:eastAsia="Arial" w:cs="Arial"/>
        </w:rPr>
        <w:t xml:space="preserve">lõpetamise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jc w:val="both"/>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7685" cy="7002145"/>
                    </a:xfrm>
                    <a:prstGeom prst="rect">
                      <a:avLst/>
                    </a:prstGeom>
                  </pic:spPr>
                </pic:pic>
              </a:graphicData>
            </a:graphic>
          </wp:inline>
        </w:drawing>
      </w:r>
    </w:p>
    <w:p w14:paraId="51088B0F" w14:textId="4B61C215" w:rsidR="006200AD" w:rsidRPr="009307D1" w:rsidRDefault="001B3E0D" w:rsidP="77931366">
      <w:pPr>
        <w:pStyle w:val="Caption"/>
        <w:rPr>
          <w:rFonts w:eastAsia="Arial" w:cs="Arial"/>
        </w:rPr>
      </w:pPr>
      <w:bookmarkStart w:id="44" w:name="_Ref463174684"/>
      <w:bookmarkStart w:id="45" w:name="_Ref463174679"/>
      <w:r>
        <w:t xml:space="preserve">Joonis </w:t>
      </w:r>
      <w:r>
        <w:fldChar w:fldCharType="begin"/>
      </w:r>
      <w:r>
        <w:instrText xml:space="preserve"> SEQ Joonis \* ARABIC </w:instrText>
      </w:r>
      <w:r>
        <w:fldChar w:fldCharType="separate"/>
      </w:r>
      <w:r w:rsidR="00736F9E">
        <w:rPr>
          <w:noProof/>
        </w:rPr>
        <w:t>1</w:t>
      </w:r>
      <w:r>
        <w:fldChar w:fldCharType="end"/>
      </w:r>
      <w:bookmarkEnd w:id="44"/>
      <w:r>
        <w:t xml:space="preserve"> </w:t>
      </w:r>
      <w:r w:rsidR="0071633F">
        <w:t>Auto</w:t>
      </w:r>
      <w:r w:rsidR="0071633F" w:rsidRPr="00CD2E84">
        <w:t xml:space="preserve"> </w:t>
      </w:r>
      <w:r w:rsidRPr="00CD2E84">
        <w:t>lõpetamise tegevusdiagramm.</w:t>
      </w:r>
      <w:bookmarkEnd w:id="45"/>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6" w:name="_Toc523250900"/>
      <w:bookmarkStart w:id="47" w:name="_Toc50447298"/>
      <w:r w:rsidRPr="77931366">
        <w:rPr>
          <w:rFonts w:eastAsia="Arial" w:cs="Arial"/>
        </w:rPr>
        <w:t>Allsüsteemi kasutusjuhtude eskiismudel</w:t>
      </w:r>
      <w:bookmarkEnd w:id="46"/>
    </w:p>
    <w:p w14:paraId="0ED1D849" w14:textId="77777777" w:rsidR="00935249" w:rsidRPr="009307D1" w:rsidRDefault="00935249"/>
    <w:p w14:paraId="236328A9" w14:textId="61969940" w:rsidR="003D5EF8" w:rsidRDefault="00935249" w:rsidP="00A43B59">
      <w:pPr>
        <w:jc w:val="both"/>
      </w:pPr>
      <w:r w:rsidRPr="77931366">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esitatud kasutusjuhtude diagrammi</w:t>
      </w:r>
      <w:r>
        <w:t>l on värvidel järgmine tähendus.</w:t>
      </w:r>
    </w:p>
    <w:p w14:paraId="2E1BA174" w14:textId="77777777" w:rsidR="00D87138" w:rsidRPr="009307D1" w:rsidRDefault="77931366" w:rsidP="00E04026">
      <w:pPr>
        <w:numPr>
          <w:ilvl w:val="0"/>
          <w:numId w:val="40"/>
        </w:numPr>
        <w:jc w:val="both"/>
      </w:pPr>
      <w:r w:rsidRPr="77931366">
        <w:rPr>
          <w:highlight w:val="yellow"/>
        </w:rPr>
        <w:lastRenderedPageBreak/>
        <w:t>Kollasega</w:t>
      </w:r>
      <w:r>
        <w:t xml:space="preserve"> on tähistatud põhikasutusjuhud.</w:t>
      </w:r>
    </w:p>
    <w:p w14:paraId="750DB29C" w14:textId="77777777" w:rsidR="00BE29AD" w:rsidRDefault="77931366" w:rsidP="00E04026">
      <w:pPr>
        <w:numPr>
          <w:ilvl w:val="0"/>
          <w:numId w:val="40"/>
        </w:numPr>
        <w:jc w:val="both"/>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jc w:val="both"/>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77777777" w:rsidR="00F87198" w:rsidRDefault="00F87198" w:rsidP="00E5642F">
      <w:pPr>
        <w:pStyle w:val="Joonis"/>
        <w:keepNext/>
      </w:pPr>
      <w:r>
        <w:rPr>
          <w:noProof/>
          <w:lang w:eastAsia="et-EE"/>
        </w:rPr>
        <w:drawing>
          <wp:inline distT="0" distB="0" distL="0" distR="0" wp14:anchorId="06733191" wp14:editId="0C412D38">
            <wp:extent cx="5607685" cy="6335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7685" cy="6335395"/>
                    </a:xfrm>
                    <a:prstGeom prst="rect">
                      <a:avLst/>
                    </a:prstGeom>
                  </pic:spPr>
                </pic:pic>
              </a:graphicData>
            </a:graphic>
          </wp:inline>
        </w:drawing>
      </w:r>
    </w:p>
    <w:p w14:paraId="5CCB3E93" w14:textId="7ABEFCF2" w:rsidR="00F87198" w:rsidRDefault="00F87198" w:rsidP="00E5642F">
      <w:pPr>
        <w:pStyle w:val="Caption"/>
      </w:pPr>
      <w:r>
        <w:t xml:space="preserve">Joonis </w:t>
      </w:r>
      <w:r>
        <w:fldChar w:fldCharType="begin"/>
      </w:r>
      <w:r>
        <w:instrText xml:space="preserve"> SEQ Joonis \* ARABIC </w:instrText>
      </w:r>
      <w:r>
        <w:fldChar w:fldCharType="separate"/>
      </w:r>
      <w:r w:rsidR="00736F9E">
        <w:rPr>
          <w:noProof/>
        </w:rPr>
        <w:t>2</w:t>
      </w:r>
      <w:r>
        <w:fldChar w:fldCharType="end"/>
      </w:r>
      <w:r>
        <w:t xml:space="preserve"> </w:t>
      </w:r>
      <w:r w:rsidRPr="00D343D4">
        <w:t>Auto funktsionaalse allsüsteemi kasutusjuhtude diagramm.</w:t>
      </w:r>
    </w:p>
    <w:p w14:paraId="3DDAA29B" w14:textId="609D9FBC" w:rsidR="00BE7EEA" w:rsidRDefault="00BE7EEA" w:rsidP="00D7452C">
      <w:pPr>
        <w:jc w:val="both"/>
      </w:pPr>
    </w:p>
    <w:p w14:paraId="1A05DCD8" w14:textId="77777777" w:rsidR="00F87198" w:rsidRPr="009307D1" w:rsidRDefault="00F87198" w:rsidP="00D7452C">
      <w:pPr>
        <w:jc w:val="both"/>
      </w:pPr>
    </w:p>
    <w:p w14:paraId="079CF2DF" w14:textId="77777777" w:rsidR="00D7452C" w:rsidRPr="00E74EF2" w:rsidRDefault="77931366" w:rsidP="77931366">
      <w:pPr>
        <w:jc w:val="both"/>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pPr>
        <w:jc w:val="both"/>
      </w:pPr>
      <w:r w:rsidRPr="77931366">
        <w:rPr>
          <w:b/>
          <w:bCs/>
        </w:rPr>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pPr>
        <w:jc w:val="both"/>
      </w:pPr>
      <w:r w:rsidRPr="77931366">
        <w:rPr>
          <w:b/>
          <w:bCs/>
        </w:rPr>
        <w:t>Kirjeldus</w:t>
      </w:r>
      <w:r>
        <w:t xml:space="preserve">: Subjekt identifitseerib ennast. Selleks sisestab ta kasutajanime, parooli ja oma rolli süsteemis. Süsteem autendib subjekti, st kontrollib subjekti väidetavat </w:t>
      </w:r>
      <w:r>
        <w:lastRenderedPageBreak/>
        <w:t>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jc w:val="both"/>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jc w:val="both"/>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jc w:val="both"/>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jc w:val="both"/>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jc w:val="both"/>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jc w:val="both"/>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jc w:val="both"/>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jc w:val="both"/>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jc w:val="both"/>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t>Tegutsejad</w:t>
      </w:r>
      <w:r>
        <w:t>: Juhataja</w:t>
      </w:r>
    </w:p>
    <w:p w14:paraId="3E4705B2" w14:textId="7A7B4A22" w:rsidR="004517A7" w:rsidRPr="009307D1" w:rsidRDefault="77931366" w:rsidP="004517A7">
      <w:r w:rsidRPr="77931366">
        <w:rPr>
          <w:b/>
          <w:bCs/>
        </w:rPr>
        <w:lastRenderedPageBreak/>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jc w:val="both"/>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8" w:name="_Toc523250901"/>
      <w:bookmarkEnd w:id="47"/>
      <w:r w:rsidRPr="77931366">
        <w:rPr>
          <w:rFonts w:eastAsia="Arial" w:cs="Arial"/>
        </w:rPr>
        <w:t>Mittefunktsionaalsed nõuded</w:t>
      </w:r>
      <w:bookmarkEnd w:id="48"/>
    </w:p>
    <w:p w14:paraId="375AEF46" w14:textId="77777777" w:rsidR="000277D6" w:rsidRDefault="000277D6">
      <w:pPr>
        <w:rPr>
          <w:rFonts w:cs="Arial"/>
        </w:rPr>
      </w:pPr>
    </w:p>
    <w:p w14:paraId="369A264C" w14:textId="7AE6740A" w:rsidR="00F87394" w:rsidRDefault="00F87394" w:rsidP="77931366">
      <w:pPr>
        <w:jc w:val="both"/>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r w:rsidR="00736F9E">
        <w:t xml:space="preserve">Tabel </w:t>
      </w:r>
      <w:r w:rsidR="00736F9E">
        <w:rPr>
          <w:noProof/>
        </w:rPr>
        <w:t>4</w:t>
      </w:r>
      <w:r w:rsidRPr="77931366">
        <w:fldChar w:fldCharType="end"/>
      </w:r>
      <w:r w:rsidRPr="77931366">
        <w:rPr>
          <w:rFonts w:eastAsia="Arial" w:cs="Arial"/>
        </w:rPr>
        <w:t xml:space="preserve"> esitab vaadeldava allsüsteemi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9"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9"/>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FB95FFD" w14:textId="5159AC53" w:rsidR="00F95DBD" w:rsidRPr="009307D1"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30">
              <w:r w:rsidRPr="77931366">
                <w:rPr>
                  <w:rStyle w:val="Hyperlink"/>
                  <w:sz w:val="24"/>
                </w:rPr>
                <w:t>http://www.rever.eu/en/content/db-main-homepage</w:t>
              </w:r>
            </w:hyperlink>
            <w:r w:rsidRPr="77931366">
              <w:rPr>
                <w:sz w:val="24"/>
              </w:rPr>
              <w:t xml:space="preserve">). Prototüübi koostamiseks kasutatakse töölaua andmebaasisüsteemi MS Access või LibreOffice Base, kuhu on integreeritud kasutajaliidese ehitamise vahendid. </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6893502" w14:textId="77777777" w:rsidR="00F95DBD" w:rsidRPr="00736F9E" w:rsidRDefault="77931366" w:rsidP="77931366">
            <w:pPr>
              <w:pStyle w:val="Tabelisisu"/>
              <w:snapToGrid w:val="0"/>
              <w:rPr>
                <w:sz w:val="24"/>
                <w:lang w:val="en-US"/>
              </w:rPr>
            </w:pPr>
            <w:r w:rsidRPr="77931366">
              <w:rPr>
                <w:sz w:val="24"/>
              </w:rPr>
              <w:t xml:space="preserve">Töötavas süsteemis peab klientidele ja uudistajatele mõeldud kasutajaliides olema kindlasti veebipõhine. Töötajatele mõeldud rakendus võib olla kahekihiline, kus kasutaja arvutis on </w:t>
            </w:r>
            <w:r w:rsidRPr="77931366">
              <w:rPr>
                <w:sz w:val="24"/>
              </w:rPr>
              <w:lastRenderedPageBreak/>
              <w:t>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28C346AC" w14:textId="77777777" w:rsidR="00B86550" w:rsidRPr="009307D1" w:rsidRDefault="00B86550" w:rsidP="00F95DBD">
            <w:pPr>
              <w:pStyle w:val="Tabelisisu"/>
              <w:snapToGrid w:val="0"/>
              <w:rPr>
                <w:sz w:val="24"/>
              </w:rPr>
            </w:pPr>
          </w:p>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488EC1EE" w14:textId="77777777" w:rsidR="00F95DBD" w:rsidRPr="009307D1" w:rsidRDefault="77931366" w:rsidP="77931366">
            <w:pPr>
              <w:pStyle w:val="Tabelisisu"/>
              <w:numPr>
                <w:ilvl w:val="0"/>
                <w:numId w:val="15"/>
              </w:numPr>
              <w:snapToGrid w:val="0"/>
              <w:rPr>
                <w:sz w:val="24"/>
              </w:rPr>
            </w:pPr>
            <w:r w:rsidRPr="77931366">
              <w:rPr>
                <w:sz w:val="24"/>
              </w:rPr>
              <w:t>Kuupäevad tuleb esitada formaadis DD.MM.YYYY</w:t>
            </w:r>
          </w:p>
          <w:p w14:paraId="27B29743" w14:textId="77777777" w:rsidR="00F95DBD" w:rsidRDefault="77931366" w:rsidP="77931366">
            <w:pPr>
              <w:pStyle w:val="Tabelisisu"/>
              <w:numPr>
                <w:ilvl w:val="0"/>
                <w:numId w:val="15"/>
              </w:numPr>
              <w:snapToGrid w:val="0"/>
              <w:rPr>
                <w:sz w:val="24"/>
              </w:rPr>
            </w:pPr>
            <w:r w:rsidRPr="77931366">
              <w:rPr>
                <w:sz w:val="24"/>
              </w:rPr>
              <w:t>Kellaajad tuleb esitada formaadis HH24:MI</w:t>
            </w:r>
          </w:p>
          <w:p w14:paraId="0961A9FA" w14:textId="77777777" w:rsidR="0074448E" w:rsidRPr="009307D1" w:rsidRDefault="77931366" w:rsidP="77931366">
            <w:pPr>
              <w:pStyle w:val="Tabelisisu"/>
              <w:numPr>
                <w:ilvl w:val="0"/>
                <w:numId w:val="15"/>
              </w:numPr>
              <w:snapToGrid w:val="0"/>
              <w:rPr>
                <w:sz w:val="24"/>
              </w:rPr>
            </w:pPr>
            <w:r w:rsidRPr="77931366">
              <w:rPr>
                <w:sz w:val="24"/>
              </w:rPr>
              <w:t>Ajatemplid tuleb esitada formaadis DD.MM.YYYY HH24:MI</w:t>
            </w:r>
          </w:p>
          <w:p w14:paraId="02C29DFC" w14:textId="77777777"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lastRenderedPageBreak/>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w:t>
            </w:r>
            <w:r w:rsidRPr="77931366">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1">
              <w:r w:rsidR="77931366" w:rsidRPr="77931366">
                <w:rPr>
                  <w:rStyle w:val="Hyperlink"/>
                  <w:color w:val="auto"/>
                </w:rPr>
                <w:t>https://www.riigiteataja.ee/akt/13125331?leiaKehtiv</w:t>
              </w:r>
            </w:hyperlink>
            <w:r w:rsidR="77931366">
              <w:t>):</w:t>
            </w:r>
          </w:p>
          <w:p w14:paraId="32031056" w14:textId="77777777" w:rsidR="00461698" w:rsidRPr="009307D1" w:rsidRDefault="77931366" w:rsidP="00461698">
            <w:pPr>
              <w:shd w:val="clear" w:color="auto" w:fill="E6E6E6"/>
            </w:pPr>
            <w:r>
              <w:t>K2T1S2</w:t>
            </w:r>
          </w:p>
          <w:p w14:paraId="3A96739B" w14:textId="77777777" w:rsidR="00461698" w:rsidRPr="009307D1" w:rsidRDefault="00461698" w:rsidP="00461698"/>
          <w:p w14:paraId="38DDDC46" w14:textId="77777777" w:rsidR="00461698" w:rsidRPr="009307D1" w:rsidRDefault="77931366" w:rsidP="00461698">
            <w:r w:rsidRPr="77931366">
              <w:rPr>
                <w:b/>
                <w:bCs/>
              </w:rPr>
              <w:t xml:space="preserve">K2 </w:t>
            </w:r>
            <w:r>
              <w:t>– töökindlus – 99% (lubatud summaarne seisak nädalas ~ 2 tundi); lubatav nõutava reaktsiooniaja kasv tippkoormusel – minutid (1÷10);</w:t>
            </w:r>
          </w:p>
          <w:p w14:paraId="3258308A" w14:textId="77777777" w:rsidR="00461698" w:rsidRPr="009307D1" w:rsidRDefault="77931366" w:rsidP="00461698">
            <w:r w:rsidRPr="77931366">
              <w:rPr>
                <w:b/>
                <w:bCs/>
              </w:rPr>
              <w:t>T1</w:t>
            </w:r>
            <w:r>
              <w:t xml:space="preserve"> – info allikas, selle muutmise ja hävitamise fakt peavad olema tuvastatavad; info õigsuse, täielikkuse ja ajakohasuse kontroll erijuhtudel ja vastavalt vajadusele;</w:t>
            </w:r>
          </w:p>
          <w:p w14:paraId="7C4AE011" w14:textId="77777777" w:rsidR="00461698" w:rsidRPr="009307D1" w:rsidRDefault="77931366" w:rsidP="00F95DBD">
            <w:r w:rsidRPr="77931366">
              <w:rPr>
                <w:b/>
                <w:bCs/>
              </w:rPr>
              <w:t>S2</w:t>
            </w:r>
            <w:r>
              <w:t xml:space="preserve"> – salajane info: info kasutamine on lubatud ainult teatud kindlatele kasutajate gruppidele,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50" w:name="_Toc523250902"/>
      <w:r>
        <w:rPr>
          <w:rFonts w:eastAsia="Arial" w:cs="Arial"/>
        </w:rPr>
        <w:t>Autode</w:t>
      </w:r>
      <w:r w:rsidRPr="77931366">
        <w:rPr>
          <w:rFonts w:eastAsia="Arial" w:cs="Arial"/>
        </w:rPr>
        <w:t xml:space="preserve"> </w:t>
      </w:r>
      <w:r w:rsidR="000277D6" w:rsidRPr="77931366">
        <w:rPr>
          <w:rFonts w:eastAsia="Arial" w:cs="Arial"/>
        </w:rPr>
        <w:t>registri eskiismudelid</w:t>
      </w:r>
      <w:bookmarkEnd w:id="50"/>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jc w:val="both"/>
        <w:rPr>
          <w:rFonts w:eastAsia="Arial" w:cs="Arial"/>
        </w:rPr>
      </w:pPr>
      <w:r w:rsidRPr="77931366">
        <w:rPr>
          <w:rFonts w:eastAsia="Arial" w:cs="Arial"/>
        </w:rPr>
        <w:lastRenderedPageBreak/>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1" w:name="_Toc50447300"/>
      <w:bookmarkStart w:id="52" w:name="_Toc523250903"/>
      <w:r w:rsidRPr="77931366">
        <w:rPr>
          <w:rFonts w:eastAsia="Arial" w:cs="Arial"/>
        </w:rPr>
        <w:t>Eesmärgid</w:t>
      </w:r>
      <w:bookmarkEnd w:id="51"/>
      <w:bookmarkEnd w:id="52"/>
    </w:p>
    <w:p w14:paraId="564E36AB" w14:textId="77777777" w:rsidR="009E2570" w:rsidRPr="009307D1" w:rsidRDefault="009E2570" w:rsidP="009E2570">
      <w:pPr>
        <w:jc w:val="both"/>
      </w:pPr>
    </w:p>
    <w:p w14:paraId="11942287" w14:textId="1F995343" w:rsidR="009E2570" w:rsidRPr="009307D1" w:rsidRDefault="77931366" w:rsidP="009E2570">
      <w:pPr>
        <w:jc w:val="both"/>
      </w:pPr>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3" w:name="_Toc50447301"/>
      <w:bookmarkStart w:id="54" w:name="_Toc523250904"/>
      <w:r w:rsidRPr="77931366">
        <w:rPr>
          <w:rFonts w:eastAsia="Arial" w:cs="Arial"/>
        </w:rPr>
        <w:t>Registrit kasutavad pädevusalad</w:t>
      </w:r>
      <w:bookmarkEnd w:id="53"/>
      <w:bookmarkEnd w:id="54"/>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5" w:name="_Toc50447302"/>
      <w:bookmarkStart w:id="56" w:name="_Toc523250905"/>
      <w:r w:rsidRPr="77931366">
        <w:rPr>
          <w:rFonts w:eastAsia="Arial" w:cs="Arial"/>
        </w:rPr>
        <w:t>Registrit teenindavad funktsionaalsed allsüsteemid</w:t>
      </w:r>
      <w:bookmarkEnd w:id="55"/>
      <w:bookmarkEnd w:id="56"/>
    </w:p>
    <w:p w14:paraId="7AD5FE8E" w14:textId="77777777" w:rsidR="000277D6" w:rsidRPr="009307D1" w:rsidRDefault="000277D6">
      <w:pPr>
        <w:rPr>
          <w:rFonts w:cs="Arial"/>
        </w:rPr>
      </w:pPr>
    </w:p>
    <w:p w14:paraId="7E937DFA" w14:textId="613AFD57" w:rsidR="009E2570" w:rsidRPr="009307D1" w:rsidRDefault="0044416F" w:rsidP="009E2570">
      <w:pPr>
        <w:jc w:val="both"/>
      </w:pPr>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7" w:name="_Toc50447303"/>
      <w:bookmarkStart w:id="58" w:name="_Toc523250906"/>
      <w:r w:rsidRPr="77931366">
        <w:rPr>
          <w:rFonts w:eastAsia="Arial" w:cs="Arial"/>
        </w:rPr>
        <w:t>Infovajadused</w:t>
      </w:r>
      <w:bookmarkEnd w:id="57"/>
      <w:r w:rsidR="00D9657C" w:rsidRPr="77931366">
        <w:rPr>
          <w:rFonts w:eastAsia="Arial" w:cs="Arial"/>
        </w:rPr>
        <w:t>, mida register aitab rahuldada</w:t>
      </w:r>
      <w:bookmarkEnd w:id="58"/>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9" w:name="_Toc50447304"/>
      <w:bookmarkStart w:id="60" w:name="_Toc523250907"/>
      <w:r w:rsidRPr="77931366">
        <w:rPr>
          <w:rFonts w:eastAsia="Arial" w:cs="Arial"/>
        </w:rPr>
        <w:t>Seosed teiste registritega</w:t>
      </w:r>
      <w:bookmarkEnd w:id="59"/>
      <w:bookmarkEnd w:id="60"/>
    </w:p>
    <w:p w14:paraId="134B03A8" w14:textId="77777777" w:rsidR="000277D6" w:rsidRPr="009307D1" w:rsidRDefault="000277D6">
      <w:pPr>
        <w:rPr>
          <w:rFonts w:cs="Arial"/>
        </w:rPr>
      </w:pPr>
    </w:p>
    <w:p w14:paraId="3FD7FB07" w14:textId="599D5306" w:rsidR="000A14BD" w:rsidRPr="009307D1" w:rsidRDefault="77931366" w:rsidP="000A14BD">
      <w:pPr>
        <w:jc w:val="both"/>
      </w:pPr>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Pr>
        <w:jc w:val="both"/>
      </w:pPr>
    </w:p>
    <w:p w14:paraId="5B0C4CCE" w14:textId="1EF91967" w:rsidR="000A14BD" w:rsidRDefault="77931366" w:rsidP="000A14BD">
      <w:pPr>
        <w:jc w:val="both"/>
      </w:pPr>
      <w:r w:rsidRPr="77931366">
        <w:rPr>
          <w:b/>
          <w:bCs/>
        </w:rPr>
        <w:lastRenderedPageBreak/>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Pr>
        <w:jc w:val="both"/>
      </w:pPr>
    </w:p>
    <w:p w14:paraId="3D02382D" w14:textId="3792295B" w:rsidR="00324C47" w:rsidRPr="00A3212A" w:rsidRDefault="77931366" w:rsidP="00324C47">
      <w:pPr>
        <w:jc w:val="both"/>
      </w:pPr>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1" w:name="_Toc50447305"/>
      <w:bookmarkStart w:id="62" w:name="_Toc523250908"/>
      <w:r w:rsidRPr="77931366">
        <w:rPr>
          <w:rFonts w:eastAsia="Arial" w:cs="Arial"/>
        </w:rPr>
        <w:t>Är</w:t>
      </w:r>
      <w:bookmarkStart w:id="63" w:name="z_Ärireeglid"/>
      <w:bookmarkEnd w:id="63"/>
      <w:r w:rsidRPr="77931366">
        <w:rPr>
          <w:rFonts w:eastAsia="Arial" w:cs="Arial"/>
        </w:rPr>
        <w:t>ireeglid</w:t>
      </w:r>
      <w:bookmarkEnd w:id="61"/>
      <w:bookmarkEnd w:id="62"/>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4" w:name="_Toc50447306"/>
      <w:bookmarkStart w:id="65" w:name="_Toc523250909"/>
      <w:r w:rsidRPr="77931366">
        <w:rPr>
          <w:rFonts w:eastAsia="Arial" w:cs="Arial"/>
        </w:rPr>
        <w:t xml:space="preserve">Registri kontseptuaalne </w:t>
      </w:r>
      <w:bookmarkStart w:id="66" w:name="z_Kontseptuaalmudel"/>
      <w:bookmarkEnd w:id="66"/>
      <w:r w:rsidRPr="77931366">
        <w:rPr>
          <w:rFonts w:eastAsia="Arial" w:cs="Arial"/>
        </w:rPr>
        <w:t>eskiismudel</w:t>
      </w:r>
      <w:bookmarkEnd w:id="64"/>
      <w:bookmarkEnd w:id="65"/>
    </w:p>
    <w:p w14:paraId="45360A59" w14:textId="77777777" w:rsidR="0057257E" w:rsidRDefault="0057257E" w:rsidP="0057257E"/>
    <w:p w14:paraId="4537CA61" w14:textId="32F92F96"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rsidR="00736F9E">
        <w:t xml:space="preserve">Joonis </w:t>
      </w:r>
      <w:r>
        <w:fldChar w:fldCharType="end"/>
      </w:r>
      <w:r>
        <w:t xml:space="preserve"> esitab esimese versiooni </w:t>
      </w:r>
      <w:r w:rsidR="00A541F8">
        <w:t>autode</w:t>
      </w:r>
      <w:r>
        <w:t xml:space="preserve"> registri kontseptuaalse andmemudeli olemi</w:t>
      </w:r>
      <w:r>
        <w:noBreakHyphen/>
        <w:t>suhte diagrammist.</w:t>
      </w:r>
    </w:p>
    <w:p w14:paraId="085BC11C" w14:textId="77777777" w:rsidR="00A43B59" w:rsidRPr="009307D1" w:rsidRDefault="00A43B59" w:rsidP="0057257E"/>
    <w:p w14:paraId="430C08CB" w14:textId="100411C4" w:rsidR="00B4513F" w:rsidRDefault="001434BC" w:rsidP="00B4513F">
      <w:pPr>
        <w:keepNext/>
      </w:pPr>
      <w:r>
        <w:rPr>
          <w:noProof/>
          <w:lang w:eastAsia="et-EE"/>
        </w:rPr>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64749" cy="2823455"/>
                    </a:xfrm>
                    <a:prstGeom prst="rect">
                      <a:avLst/>
                    </a:prstGeom>
                  </pic:spPr>
                </pic:pic>
              </a:graphicData>
            </a:graphic>
          </wp:inline>
        </w:drawing>
      </w:r>
    </w:p>
    <w:p w14:paraId="3FBA215F" w14:textId="7DB10729" w:rsidR="00B4513F" w:rsidRDefault="00B4513F" w:rsidP="00B4513F">
      <w:pPr>
        <w:pStyle w:val="Caption"/>
      </w:pPr>
      <w:bookmarkStart w:id="67" w:name="_Ref463175217"/>
      <w:r>
        <w:t xml:space="preserve">Joonis </w:t>
      </w:r>
      <w:bookmarkEnd w:id="67"/>
      <w:r w:rsidR="007A165A">
        <w:t>3</w:t>
      </w:r>
      <w:r>
        <w:t xml:space="preserve"> </w:t>
      </w:r>
      <w:r w:rsidR="004A484C">
        <w:t>Autode</w:t>
      </w:r>
      <w:r w:rsidR="004A484C" w:rsidRPr="00025887">
        <w:t xml:space="preserve"> </w:t>
      </w:r>
      <w:r w:rsidRPr="00025887">
        <w:t>registri kontseptuaalne eskiismudel.</w:t>
      </w:r>
    </w:p>
    <w:p w14:paraId="629F1A3E" w14:textId="77777777" w:rsidR="0057257E" w:rsidRPr="009307D1" w:rsidRDefault="0057257E" w:rsidP="0057257E"/>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8" w:name="_Toc50447307"/>
      <w:bookmarkStart w:id="69" w:name="_Toc523250910"/>
      <w:r w:rsidRPr="77931366">
        <w:rPr>
          <w:rFonts w:eastAsia="Arial" w:cs="Arial"/>
        </w:rPr>
        <w:lastRenderedPageBreak/>
        <w:t>Detailanalüüs</w:t>
      </w:r>
      <w:bookmarkEnd w:id="68"/>
      <w:bookmarkEnd w:id="69"/>
    </w:p>
    <w:p w14:paraId="6501BF03" w14:textId="77777777" w:rsidR="000277D6" w:rsidRDefault="000277D6">
      <w:pPr>
        <w:rPr>
          <w:rFonts w:cs="Arial"/>
        </w:rPr>
      </w:pPr>
    </w:p>
    <w:p w14:paraId="0F09B720" w14:textId="77777777" w:rsidR="0084750F" w:rsidRPr="00151FDD" w:rsidRDefault="77931366" w:rsidP="77931366">
      <w:pPr>
        <w:jc w:val="both"/>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jc w:val="both"/>
        <w:rPr>
          <w:rFonts w:cs="Arial"/>
        </w:rPr>
      </w:pPr>
    </w:p>
    <w:p w14:paraId="0E4C1A3F" w14:textId="0B6CA8D5" w:rsidR="000277D6" w:rsidRPr="009307D1" w:rsidRDefault="00312FAF" w:rsidP="77931366">
      <w:pPr>
        <w:pStyle w:val="Heading2"/>
        <w:ind w:left="528"/>
        <w:rPr>
          <w:rFonts w:eastAsia="Arial" w:cs="Arial"/>
        </w:rPr>
      </w:pPr>
      <w:bookmarkStart w:id="70" w:name="_Toc523250911"/>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70"/>
    </w:p>
    <w:p w14:paraId="1897AEB8" w14:textId="77777777" w:rsidR="000277D6" w:rsidRDefault="000277D6">
      <w:pPr>
        <w:rPr>
          <w:rFonts w:cs="Arial"/>
        </w:rPr>
      </w:pPr>
    </w:p>
    <w:p w14:paraId="0E168C6F" w14:textId="6C9DA36B" w:rsidR="00731450" w:rsidRDefault="77931366" w:rsidP="77931366">
      <w:pPr>
        <w:jc w:val="both"/>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ind w:left="0" w:firstLine="0"/>
      </w:pPr>
      <w:bookmarkStart w:id="71" w:name="_Toc411181547"/>
      <w:bookmarkStart w:id="72" w:name="_Toc523250912"/>
      <w:r>
        <w:t>Kasutusjuhtude mudel</w:t>
      </w:r>
      <w:bookmarkEnd w:id="71"/>
      <w:bookmarkEnd w:id="72"/>
    </w:p>
    <w:p w14:paraId="426B14CC" w14:textId="77777777" w:rsidR="00D86E49" w:rsidRDefault="00D86E49" w:rsidP="00D86E49"/>
    <w:p w14:paraId="2109AC0E" w14:textId="76932E03" w:rsidR="00D86E49" w:rsidRDefault="00B16952" w:rsidP="00D86E49">
      <w:pPr>
        <w:jc w:val="both"/>
      </w:pPr>
      <w:r>
        <w:t xml:space="preserve">Autode </w:t>
      </w:r>
      <w:r w:rsidR="77931366">
        <w:t xml:space="preserve">funktsionaalse allsüsteemi kasutusjuhtude diagramm (vt joonis 2). </w:t>
      </w:r>
    </w:p>
    <w:p w14:paraId="0B1A55AD" w14:textId="77777777" w:rsidR="00D86E49" w:rsidRDefault="00D86E49" w:rsidP="00D86E49"/>
    <w:p w14:paraId="0C55975B" w14:textId="77777777" w:rsidR="00D86E49" w:rsidRDefault="77931366" w:rsidP="00D86E49">
      <w:pPr>
        <w:jc w:val="both"/>
      </w:pPr>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Pr>
        <w:jc w:val="both"/>
      </w:pPr>
    </w:p>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77777777" w:rsidR="00F87DDA" w:rsidRDefault="77931366" w:rsidP="00F87DDA">
      <w:pPr>
        <w:shd w:val="clear" w:color="auto" w:fill="E6E6E6"/>
      </w:pPr>
      <w:r w:rsidRPr="77931366">
        <w:rPr>
          <w:b/>
          <w:bCs/>
        </w:rPr>
        <w:t>Eeltingimused</w:t>
      </w:r>
      <w:r>
        <w:t>: Subjekt on süsteemis kasutajaks registreeritud ning ta on sobivas rollis ja seisundis.</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2934C849" w:rsidR="00A30CF3" w:rsidRDefault="77931366" w:rsidP="00A30CF3">
      <w:pPr>
        <w:shd w:val="clear" w:color="auto" w:fill="E6E6E6"/>
      </w:pPr>
      <w:r w:rsidRPr="77931366">
        <w:rPr>
          <w:b/>
          <w:bCs/>
        </w:rPr>
        <w:t>Primaarne tegutseja</w:t>
      </w:r>
      <w:r>
        <w:t xml:space="preserve">: </w:t>
      </w:r>
      <w:r w:rsidR="004F6F41">
        <w:t>autode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lastRenderedPageBreak/>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77777777" w:rsidR="004E7C70" w:rsidRDefault="004E7C70" w:rsidP="009A4F32"/>
    <w:p w14:paraId="21DF5A5A" w14:textId="0EB618E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13FBC7F"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E5642F">
        <w:rPr>
          <w:sz w:val="28"/>
          <w:szCs w:val="28"/>
          <w:u w:val="single"/>
        </w:rPr>
        <w:t>Autosid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lastRenderedPageBreak/>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lastRenderedPageBreak/>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lastRenderedPageBreak/>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164E2F5F" w:rsidR="000277D6" w:rsidRPr="009307D1" w:rsidRDefault="005931B2">
      <w:pPr>
        <w:pStyle w:val="Heading2"/>
        <w:ind w:left="528"/>
        <w:rPr>
          <w:rFonts w:cs="Arial"/>
        </w:rPr>
      </w:pPr>
      <w:bookmarkStart w:id="73" w:name="_Toc523250913"/>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3"/>
    </w:p>
    <w:p w14:paraId="5057DAF0" w14:textId="77777777" w:rsidR="000277D6" w:rsidRDefault="000277D6">
      <w:pPr>
        <w:rPr>
          <w:rFonts w:cs="Arial"/>
        </w:rPr>
      </w:pPr>
    </w:p>
    <w:p w14:paraId="5576FB28" w14:textId="2740F1BA"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jc w:val="both"/>
        <w:rPr>
          <w:rFonts w:cs="Arial"/>
        </w:rPr>
      </w:pPr>
    </w:p>
    <w:p w14:paraId="77D9A9D9" w14:textId="77777777" w:rsidR="000277D6" w:rsidRPr="009307D1" w:rsidRDefault="000277D6">
      <w:pPr>
        <w:pStyle w:val="Heading3"/>
        <w:rPr>
          <w:rFonts w:cs="Arial"/>
        </w:rPr>
      </w:pPr>
      <w:bookmarkStart w:id="74" w:name="_Toc50447311"/>
      <w:bookmarkStart w:id="75" w:name="_Toc523250914"/>
      <w:r w:rsidRPr="009307D1">
        <w:rPr>
          <w:rFonts w:cs="Arial"/>
        </w:rPr>
        <w:t>Kontseptuaalne andmemudel</w:t>
      </w:r>
      <w:bookmarkEnd w:id="74"/>
      <w:bookmarkEnd w:id="75"/>
    </w:p>
    <w:p w14:paraId="7455DD72" w14:textId="77777777" w:rsidR="007737B7" w:rsidRDefault="007737B7">
      <w:pPr>
        <w:rPr>
          <w:rFonts w:cs="Arial"/>
        </w:rPr>
      </w:pPr>
    </w:p>
    <w:p w14:paraId="1D1D42BF"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135FA8D3"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rsidR="00736F9E">
        <w:t xml:space="preserve">Joonis </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jc w:val="both"/>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jc w:val="both"/>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jc w:val="both"/>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06D68E1D" w14:textId="2F755889" w:rsidR="00016F50" w:rsidRDefault="00583A42" w:rsidP="00736F9E">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70169652" w14:textId="23D33063" w:rsidR="00016F50" w:rsidRDefault="00016F50">
      <w:pPr>
        <w:pStyle w:val="Caption"/>
      </w:pPr>
      <w:r>
        <w:t>Joonis 5 Auto registri olemi-suhte diagramm.</w:t>
      </w:r>
    </w:p>
    <w:p w14:paraId="05277DB1" w14:textId="239ADB2A" w:rsidR="00016F50" w:rsidRDefault="00016F50">
      <w:pPr>
        <w:pStyle w:val="Footer"/>
        <w:tabs>
          <w:tab w:val="clear" w:pos="1273"/>
          <w:tab w:val="clear" w:pos="5426"/>
        </w:tabs>
        <w:rPr>
          <w:rFonts w:cs="Arial"/>
        </w:rPr>
      </w:pPr>
    </w:p>
    <w:p w14:paraId="557DC697" w14:textId="7C80D25D" w:rsidR="00230F81" w:rsidRDefault="00B35F25" w:rsidP="00736F9E">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4EDEBE7E" w14:textId="46EA3C8D" w:rsidR="00230F81" w:rsidRDefault="00230F81" w:rsidP="00736F9E">
      <w:pPr>
        <w:pStyle w:val="Caption"/>
        <w:rPr>
          <w:rFonts w:cs="Arial"/>
        </w:rPr>
      </w:pPr>
      <w:r>
        <w:t xml:space="preserve">Joonis </w:t>
      </w:r>
      <w:r w:rsidR="00016F50">
        <w:t>6</w:t>
      </w:r>
      <w:r>
        <w:t xml:space="preserve"> 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47C2F348" w14:textId="0EAF3438" w:rsidR="00FE3100" w:rsidRDefault="00B23F73" w:rsidP="00736F9E">
      <w:pPr>
        <w:pStyle w:val="Footer"/>
        <w:keepNext/>
        <w:tabs>
          <w:tab w:val="clear" w:pos="1273"/>
          <w:tab w:val="clear" w:pos="5426"/>
        </w:tabs>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CEF1B1B" w:rsidR="00FE3100" w:rsidRDefault="00FE3100">
      <w:pPr>
        <w:pStyle w:val="Caption"/>
      </w:pPr>
      <w:r>
        <w:t xml:space="preserve">Joonis </w:t>
      </w:r>
      <w:r w:rsidR="00016F50">
        <w:t>7</w:t>
      </w:r>
      <w:r>
        <w:t xml:space="preserve"> Klien</w:t>
      </w:r>
      <w:r w:rsidR="001C765B">
        <w:t>tide</w:t>
      </w:r>
      <w:r>
        <w:t xml:space="preserv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7062856F" w14:textId="616CAB7D" w:rsidR="001C765B" w:rsidRDefault="002674ED" w:rsidP="00736F9E">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4B9AF932" w14:textId="1DF87CB6" w:rsidR="001C765B" w:rsidRDefault="001C765B" w:rsidP="00736F9E">
      <w:pPr>
        <w:pStyle w:val="Caption"/>
        <w:rPr>
          <w:rFonts w:cs="Arial"/>
        </w:rPr>
      </w:pPr>
      <w:r>
        <w:t xml:space="preserve">Joonis </w:t>
      </w:r>
      <w:r w:rsidR="00016F50">
        <w:t>8</w:t>
      </w:r>
      <w:r>
        <w:t xml:space="preserve"> Töötajate registri olemi-suhte diagramm.</w:t>
      </w:r>
    </w:p>
    <w:p w14:paraId="6CD7D707" w14:textId="4871E749" w:rsidR="001C765B" w:rsidRDefault="001C765B">
      <w:pPr>
        <w:pStyle w:val="Footer"/>
        <w:tabs>
          <w:tab w:val="clear" w:pos="1273"/>
          <w:tab w:val="clear" w:pos="5426"/>
        </w:tabs>
        <w:rPr>
          <w:rFonts w:cs="Arial"/>
        </w:rPr>
      </w:pPr>
    </w:p>
    <w:p w14:paraId="705855EB" w14:textId="238E1352" w:rsidR="00976C4D" w:rsidRDefault="0074092D" w:rsidP="00976C4D">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13839D52" w:rsidR="00133504" w:rsidRDefault="00976C4D" w:rsidP="00976C4D">
      <w:pPr>
        <w:pStyle w:val="Caption"/>
        <w:rPr>
          <w:rFonts w:cs="Arial"/>
        </w:rPr>
      </w:pPr>
      <w:bookmarkStart w:id="76" w:name="_Ref463175417"/>
      <w:r>
        <w:t xml:space="preserve">Joonis </w:t>
      </w:r>
      <w:bookmarkEnd w:id="76"/>
      <w:r w:rsidR="00016F50">
        <w:t>9</w:t>
      </w:r>
      <w:r>
        <w:t xml:space="preserve"> </w:t>
      </w:r>
      <w:r w:rsidRPr="00066291">
        <w:t xml:space="preserve">Laiendatud </w:t>
      </w:r>
      <w:r w:rsidR="00670FBB">
        <w:t>auto</w:t>
      </w:r>
      <w:r w:rsidR="00670FBB" w:rsidRPr="00066291">
        <w:t xml:space="preserve"> </w:t>
      </w:r>
      <w:r w:rsidRPr="00066291">
        <w:t>registri olemi-suhte diagramm</w:t>
      </w:r>
      <w:r w:rsidR="00D74936">
        <w:t>id</w:t>
      </w:r>
      <w:r w:rsidRPr="00066291">
        <w:t>.</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736F9E">
        <w:t xml:space="preserve">Tabel </w:t>
      </w:r>
      <w:r w:rsidR="00736F9E">
        <w:rPr>
          <w:noProof/>
        </w:rPr>
        <w:t>5</w:t>
      </w:r>
      <w:r>
        <w:rPr>
          <w:rFonts w:cs="Arial"/>
        </w:rPr>
        <w:fldChar w:fldCharType="end"/>
      </w:r>
      <w:r>
        <w:rPr>
          <w:rFonts w:cs="Arial"/>
        </w:rPr>
        <w:t xml:space="preserve"> esitab olemi-suhte diagrammidel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7"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7"/>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 xml:space="preserve">Klassifikaatorid on "mistahes andmed, mida kasutatakse andmebaasis teiste andmete liigitamiseks või andmebaasis olevate andmete seostamiseks väljaspool </w:t>
            </w:r>
            <w:r w:rsidRPr="009307D1">
              <w:lastRenderedPageBreak/>
              <w:t>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lastRenderedPageBreak/>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736F9E">
        <w:t xml:space="preserve">Tabel </w:t>
      </w:r>
      <w:r w:rsidR="00736F9E">
        <w:rPr>
          <w:noProof/>
        </w:rPr>
        <w:t>6</w:t>
      </w:r>
      <w:r>
        <w:rPr>
          <w:rFonts w:cs="Arial"/>
        </w:rPr>
        <w:fldChar w:fldCharType="end"/>
      </w:r>
      <w:r>
        <w:rPr>
          <w:rFonts w:cs="Arial"/>
        </w:rPr>
        <w:t xml:space="preserve"> esitab atribuutide sõnalised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8"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8"/>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lastRenderedPageBreak/>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77777777" w:rsidR="001670BA" w:rsidRPr="009307D1" w:rsidRDefault="00923AB6" w:rsidP="001670BA">
            <w:pPr>
              <w:snapToGrid w:val="0"/>
            </w:pPr>
            <w:r>
              <w:t>22.03.2015 12:33</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r>
              <w:t>mudel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w:t>
            </w:r>
            <w:r w:rsidR="00FB4683">
              <w:rPr>
                <w:rFonts w:cs="Arial"/>
                <w:b/>
              </w:rPr>
              <w:lastRenderedPageBreak/>
              <w:t xml:space="preserve">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lastRenderedPageBreak/>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Default="00063C5B">
            <w:pPr>
              <w:snapToGrid w:val="0"/>
              <w:rPr>
                <w:rFonts w:cs="Arial"/>
              </w:rPr>
            </w:pPr>
            <w:r>
              <w:rPr>
                <w:rFonts w:cs="Arial"/>
              </w:rPr>
              <w:t>Eesti a</w:t>
            </w:r>
            <w:r w:rsidR="001A424F">
              <w:rPr>
                <w:rFonts w:cs="Arial"/>
              </w:rPr>
              <w:t>utoregistri poolt väljastatud registreerimisnumber.</w:t>
            </w:r>
            <w:r w:rsidR="00F950A9">
              <w:rPr>
                <w:rFonts w:cs="Arial"/>
              </w:rPr>
              <w:t xml:space="preserve"> </w:t>
            </w:r>
            <w:r w:rsidR="00422738">
              <w:rPr>
                <w:rFonts w:cs="Arial"/>
              </w:rPr>
              <w:t>E</w:t>
            </w:r>
            <w:r w:rsidR="00F950A9">
              <w:rPr>
                <w:rFonts w:cs="Arial"/>
              </w:rPr>
              <w:t>rinevatel autodel võib erinevatel aegadel olla sama number.</w:t>
            </w:r>
          </w:p>
          <w:p w14:paraId="21BBACAC" w14:textId="77777777" w:rsidR="001A424F" w:rsidRDefault="001A424F">
            <w:pPr>
              <w:snapToGrid w:val="0"/>
              <w:rPr>
                <w:rFonts w:cs="Arial"/>
              </w:rPr>
            </w:pPr>
          </w:p>
          <w:p w14:paraId="6DC14482" w14:textId="77777777" w:rsidR="00063C5B" w:rsidRDefault="001A424F" w:rsidP="0055026F">
            <w:pPr>
              <w:snapToGrid w:val="0"/>
              <w:rPr>
                <w:rFonts w:cs="Arial"/>
                <w:b/>
              </w:rPr>
            </w:pPr>
            <w:r>
              <w:rPr>
                <w:rFonts w:cs="Arial"/>
                <w:b/>
              </w:rPr>
              <w:t>{</w:t>
            </w:r>
            <w:r w:rsidRPr="00DC1E15">
              <w:rPr>
                <w:rFonts w:cs="Arial"/>
                <w:b/>
              </w:rPr>
              <w:t>Registreerimine on kohustuslik</w:t>
            </w:r>
            <w:r>
              <w:rPr>
                <w:rFonts w:cs="Arial"/>
                <w:b/>
              </w:rPr>
              <w:t>.</w:t>
            </w:r>
            <w:r w:rsidR="00015BA7">
              <w:rPr>
                <w:rFonts w:cs="Arial"/>
                <w:b/>
              </w:rPr>
              <w:t xml:space="preserve"> </w:t>
            </w:r>
            <w:r w:rsidR="00063C5B">
              <w:rPr>
                <w:rFonts w:cs="Arial"/>
                <w:b/>
              </w:rPr>
              <w:t xml:space="preserve"> </w:t>
            </w:r>
          </w:p>
          <w:p w14:paraId="72947931" w14:textId="6F364742" w:rsidR="00063C5B" w:rsidRDefault="00063C5B" w:rsidP="0055026F">
            <w:pPr>
              <w:snapToGrid w:val="0"/>
              <w:rPr>
                <w:rFonts w:cs="Arial"/>
                <w:b/>
              </w:rPr>
            </w:pPr>
          </w:p>
          <w:p w14:paraId="105892C9" w14:textId="6AB06AB8" w:rsidR="00063C5B" w:rsidRDefault="00063C5B" w:rsidP="0055026F">
            <w:pPr>
              <w:snapToGrid w:val="0"/>
              <w:rPr>
                <w:rFonts w:cs="Arial"/>
                <w:b/>
              </w:rPr>
            </w:pPr>
            <w:r>
              <w:rPr>
                <w:rFonts w:cs="Arial"/>
                <w:b/>
              </w:rPr>
              <w:t>Ei tohi leid</w:t>
            </w:r>
            <w:r w:rsidR="00213FDF">
              <w:rPr>
                <w:rFonts w:cs="Arial"/>
                <w:b/>
              </w:rPr>
              <w:t>uda</w:t>
            </w:r>
            <w:r>
              <w:rPr>
                <w:rFonts w:cs="Arial"/>
                <w:b/>
              </w:rPr>
              <w:t xml:space="preserve"> kahte aktiivses seisundis  autot, millel on sama registrinumber, st aktiivsete autode registrinumbrid peavad olema unikaalsed.</w:t>
            </w:r>
          </w:p>
          <w:p w14:paraId="0F0B0620" w14:textId="77777777" w:rsidR="00063C5B" w:rsidRDefault="00063C5B" w:rsidP="0055026F">
            <w:pPr>
              <w:snapToGrid w:val="0"/>
              <w:rPr>
                <w:rFonts w:cs="Arial"/>
                <w:b/>
              </w:rPr>
            </w:pPr>
          </w:p>
          <w:p w14:paraId="1AD2EFE7" w14:textId="7028478A" w:rsidR="0055026F" w:rsidRDefault="00015BA7" w:rsidP="0055026F">
            <w:pPr>
              <w:snapToGrid w:val="0"/>
              <w:rPr>
                <w:b/>
              </w:rPr>
            </w:pPr>
            <w:r>
              <w:rPr>
                <w:rFonts w:cs="Arial"/>
                <w:b/>
              </w:rPr>
              <w:t>Registri</w:t>
            </w:r>
            <w:r w:rsidR="009E3044">
              <w:rPr>
                <w:rFonts w:cs="Arial"/>
                <w:b/>
              </w:rPr>
              <w:t>number ei tohi olla tühi string ega tühikutest koosnev string.</w:t>
            </w:r>
            <w:r w:rsidR="005B3F67">
              <w:rPr>
                <w:rFonts w:cs="Arial"/>
                <w:b/>
              </w:rPr>
              <w:t xml:space="preserve"> Registrinumbris on lubatud </w:t>
            </w:r>
            <w:r w:rsidR="00015904" w:rsidRPr="00015904">
              <w:rPr>
                <w:b/>
              </w:rPr>
              <w:t>suurtähed ja numbrid</w:t>
            </w:r>
            <w:r>
              <w:rPr>
                <w:b/>
              </w:rPr>
              <w:t>. Märkide hulk peab olema 2-9</w:t>
            </w:r>
            <w:r w:rsidR="00E30B34">
              <w:rPr>
                <w:b/>
              </w:rPr>
              <w:t xml:space="preserve"> (otspunktid kaasa arvatud)</w:t>
            </w:r>
            <w:r w:rsidR="00C65651">
              <w:rPr>
                <w:b/>
              </w:rPr>
              <w:t>. Registrinumber peab järgima ühte</w:t>
            </w:r>
            <w:r w:rsidR="00395BEF">
              <w:rPr>
                <w:b/>
              </w:rPr>
              <w:t xml:space="preserve"> järgmistest mustritest.</w:t>
            </w:r>
          </w:p>
          <w:p w14:paraId="7547A8AD" w14:textId="77777777" w:rsidR="0055026F" w:rsidRPr="0055026F" w:rsidRDefault="0055026F" w:rsidP="0055026F">
            <w:pPr>
              <w:pStyle w:val="ListParagraph"/>
              <w:numPr>
                <w:ilvl w:val="0"/>
                <w:numId w:val="43"/>
              </w:numPr>
              <w:snapToGrid w:val="0"/>
              <w:rPr>
                <w:rFonts w:cs="Arial"/>
              </w:rPr>
            </w:pPr>
            <w:r>
              <w:rPr>
                <w:rFonts w:cs="Arial"/>
                <w:b/>
              </w:rPr>
              <w:t>Üks või rohkem suurtähte, millele järgneb üks või rohkem numbrit.</w:t>
            </w:r>
          </w:p>
          <w:p w14:paraId="1424F968" w14:textId="74D934AB" w:rsidR="001A424F" w:rsidRPr="0055026F" w:rsidRDefault="00677817" w:rsidP="0055026F">
            <w:pPr>
              <w:pStyle w:val="ListParagraph"/>
              <w:numPr>
                <w:ilvl w:val="0"/>
                <w:numId w:val="43"/>
              </w:numPr>
              <w:snapToGrid w:val="0"/>
              <w:rPr>
                <w:rFonts w:cs="Arial"/>
              </w:rPr>
            </w:pPr>
            <w:r>
              <w:rPr>
                <w:rFonts w:cs="Arial"/>
                <w:b/>
              </w:rPr>
              <w:t>Kaks või kolm numbrit</w:t>
            </w:r>
            <w:r w:rsidR="0055026F">
              <w:rPr>
                <w:rFonts w:cs="Arial"/>
                <w:b/>
              </w:rPr>
              <w:t>, millele järgneb kolm suurtähte.</w:t>
            </w:r>
            <w:r w:rsidR="001A424F" w:rsidRPr="0055026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r>
              <w:rPr>
                <w:rFonts w:cs="Arial"/>
              </w:rPr>
              <w:t>Tehase poolt väljastatud unikaalne auto kood.</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unikaalne identifikaator. </w:t>
            </w:r>
            <w:r w:rsidRPr="00DC1E15">
              <w:rPr>
                <w:rFonts w:cs="Arial"/>
                <w:b/>
              </w:rPr>
              <w:t>Registreerimine on kohustuslik</w:t>
            </w:r>
            <w:r>
              <w:rPr>
                <w:rFonts w:cs="Arial"/>
                <w:b/>
              </w:rPr>
              <w:t>.</w:t>
            </w:r>
            <w:r w:rsidR="00EC4B33">
              <w:rPr>
                <w:rFonts w:cs="Arial"/>
                <w:b/>
              </w:rPr>
              <w:t xml:space="preserve"> Vin kood peab olema 11-17 märki (otspunktid kaasa arvatud) ning tohib sisalda</w:t>
            </w:r>
            <w:r w:rsidR="007540DA">
              <w:rPr>
                <w:rFonts w:cs="Arial"/>
                <w:b/>
              </w:rPr>
              <w:t>da ainult numbreid ja suurtähti</w:t>
            </w:r>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77777777" w:rsidR="00CE0C6A" w:rsidRDefault="00D67372" w:rsidP="00C82AC3">
            <w:pPr>
              <w:snapToGrid w:val="0"/>
              <w:rPr>
                <w:rFonts w:cs="Arial"/>
                <w:b/>
              </w:rPr>
            </w:pPr>
            <w:r w:rsidRPr="00D67372">
              <w:rPr>
                <w:rFonts w:cs="Arial"/>
                <w:b/>
              </w:rPr>
              <w:lastRenderedPageBreak/>
              <w:t>Isikukoodis on lubatud tähed, numb</w:t>
            </w:r>
            <w:r w:rsidR="00CE0C6A">
              <w:rPr>
                <w:rFonts w:cs="Arial"/>
                <w:b/>
              </w:rPr>
              <w:t>rid, tühikud, sidekriipsud ja /</w:t>
            </w:r>
            <w:r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lastRenderedPageBreak/>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 xml:space="preserve">"Koha-aadress on territooriumi haldusjaotuse hierarhiast ja ametlikest kohanimedest lähtuv aadressobjekti tekstilis-numbriline kirje või tunnus. Ühele objektile võib määrata mitu koha-aadressi. Ühele objektile määratud koha-aadressid </w:t>
            </w:r>
            <w:r w:rsidRPr="009307D1">
              <w:rPr>
                <w:rFonts w:cs="Arial"/>
              </w:rPr>
              <w:lastRenderedPageBreak/>
              <w:t>on paralleelaadressid." ("Aadressandmete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lastRenderedPageBreak/>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38" w:history="1">
              <w:r w:rsidR="00CC55F5" w:rsidRPr="00E41AE1">
                <w:rPr>
                  <w:rStyle w:val="Hyperlink"/>
                  <w:rFonts w:cs="Arial"/>
                  <w:b/>
                </w:rPr>
                <w:t>Mati@mets.ee</w:t>
              </w:r>
            </w:hyperlink>
            <w:r w:rsidR="00CC55F5">
              <w:rPr>
                <w:rFonts w:cs="Arial"/>
                <w:b/>
              </w:rPr>
              <w:t xml:space="preserve">, siis meiliaadressi </w:t>
            </w:r>
            <w:hyperlink r:id="rId39"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5CA5352C"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77777777" w:rsidR="007D35B3" w:rsidRPr="009307D1" w:rsidRDefault="00D13C16" w:rsidP="00D13C16">
            <w:pPr>
              <w:snapToGrid w:val="0"/>
            </w:pPr>
            <w:r>
              <w:t>12.08.2014 17:01</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 xml:space="preserve">Klassifikaatori väärtust esitav kood, mida saab kasutada selle väärtuse lühidalt esitamiseks. Kood võib olla </w:t>
            </w:r>
            <w:r w:rsidRPr="009307D1">
              <w:rPr>
                <w:rFonts w:cs="Arial"/>
              </w:rPr>
              <w:lastRenderedPageBreak/>
              <w:t>tekstiline või numbriline väärtus.</w:t>
            </w:r>
            <w:r>
              <w:rPr>
                <w:rFonts w:cs="Arial"/>
              </w:rPr>
              <w:t xml:space="preserve"> 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lastRenderedPageBreak/>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Default="00220ED7" w:rsidP="00DC1E15">
            <w:pPr>
              <w:snapToGrid w:val="0"/>
              <w:rPr>
                <w:rFonts w:eastAsia="ArialMT" w:cs="Arial"/>
                <w:b/>
              </w:rPr>
            </w:pPr>
            <w:r w:rsidRPr="00DC1E15">
              <w:rPr>
                <w:rFonts w:eastAsia="ArialMT" w:cs="Arial"/>
                <w:b/>
              </w:rPr>
              <w:t>{Klassifikaatori unikaalne identifikaator</w:t>
            </w:r>
            <w:r>
              <w:rPr>
                <w:rFonts w:eastAsia="ArialMT" w:cs="Arial"/>
                <w:b/>
              </w:rPr>
              <w:t>, mis on unikaalne klassifikaatori tüübi piires</w:t>
            </w:r>
            <w:r w:rsidRPr="00DC1E15">
              <w:rPr>
                <w:rFonts w:eastAsia="ArialMT" w:cs="Arial"/>
                <w:b/>
              </w:rPr>
              <w:t xml:space="preserve">.  </w:t>
            </w:r>
            <w:r w:rsidR="009768E3">
              <w:rPr>
                <w:rFonts w:eastAsia="ArialMT" w:cs="Arial"/>
                <w:b/>
              </w:rPr>
              <w:t>Erandiks on Auto</w:t>
            </w:r>
            <w:r w:rsidR="009768E3" w:rsidRPr="009768E3">
              <w:rPr>
                <w:rFonts w:eastAsia="ArialMT" w:cs="Arial"/>
                <w:b/>
              </w:rPr>
              <w:t xml:space="preserve">_kategooria nimetus, mis peab olema unikaalne kombinatsioonis </w:t>
            </w:r>
            <w:r w:rsidR="009768E3">
              <w:rPr>
                <w:rFonts w:eastAsia="ArialMT" w:cs="Arial"/>
                <w:b/>
              </w:rPr>
              <w:t>Auto</w:t>
            </w:r>
            <w:r w:rsidR="009768E3" w:rsidRPr="009768E3">
              <w:rPr>
                <w:rFonts w:eastAsia="ArialMT" w:cs="Arial"/>
                <w:b/>
              </w:rPr>
              <w:t>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suppressAutoHyphens w:val="0"/>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9" w:name="_Toc50447315"/>
      <w:bookmarkStart w:id="80" w:name="_Toc523250915"/>
      <w:r w:rsidRPr="009307D1">
        <w:rPr>
          <w:rFonts w:cs="Arial"/>
        </w:rPr>
        <w:t>Andmebaasioperatsioonide lepingud</w:t>
      </w:r>
      <w:bookmarkEnd w:id="79"/>
      <w:bookmarkEnd w:id="80"/>
    </w:p>
    <w:p w14:paraId="7062A1B2" w14:textId="77777777" w:rsidR="000277D6" w:rsidRPr="009307D1" w:rsidRDefault="000277D6">
      <w:pPr>
        <w:rPr>
          <w:rFonts w:cs="Arial"/>
          <w:b/>
          <w:u w:val="single"/>
        </w:rPr>
      </w:pPr>
    </w:p>
    <w:p w14:paraId="12E226CC" w14:textId="3BA76B5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suppressAutoHyphens w:val="0"/>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suppressAutoHyphens w:val="0"/>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suppressAutoHyphens w:val="0"/>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suppressAutoHyphens w:val="0"/>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suppressAutoHyphens w:val="0"/>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suppressAutoHyphens w:val="0"/>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suppressAutoHyphens w:val="0"/>
        <w:autoSpaceDE w:val="0"/>
        <w:autoSpaceDN w:val="0"/>
        <w:adjustRightInd w:val="0"/>
        <w:rPr>
          <w:rFonts w:cs="Arial"/>
          <w:lang w:eastAsia="et-EE"/>
        </w:rPr>
      </w:pPr>
    </w:p>
    <w:p w14:paraId="17E9A343" w14:textId="5235D625" w:rsidR="00DF3D71" w:rsidRPr="00B50CDD" w:rsidRDefault="00DF3D71" w:rsidP="00DF3D71">
      <w:pPr>
        <w:suppressAutoHyphens w:val="0"/>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suppressAutoHyphens w:val="0"/>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suppressAutoHyphens w:val="0"/>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suppressAutoHyphens w:val="0"/>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suppressAutoHyphens w:val="0"/>
        <w:autoSpaceDE w:val="0"/>
        <w:autoSpaceDN w:val="0"/>
        <w:adjustRightInd w:val="0"/>
        <w:rPr>
          <w:rFonts w:cs="Arial"/>
          <w:lang w:eastAsia="et-EE"/>
        </w:rPr>
      </w:pPr>
    </w:p>
    <w:p w14:paraId="59E51F52" w14:textId="3BF85D37" w:rsidR="00994113" w:rsidRPr="00B50CDD" w:rsidRDefault="00994113" w:rsidP="00994113">
      <w:pPr>
        <w:suppressAutoHyphens w:val="0"/>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suppressAutoHyphens w:val="0"/>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suppressAutoHyphens w:val="0"/>
        <w:autoSpaceDE w:val="0"/>
        <w:autoSpaceDN w:val="0"/>
        <w:adjustRightInd w:val="0"/>
        <w:rPr>
          <w:rFonts w:cs="Arial"/>
          <w:lang w:eastAsia="et-EE"/>
        </w:rPr>
      </w:pPr>
    </w:p>
    <w:p w14:paraId="0A0C8046" w14:textId="61FB83C0" w:rsidR="004D6D7D" w:rsidRPr="00B50CDD" w:rsidRDefault="004D6D7D" w:rsidP="004D6D7D">
      <w:pPr>
        <w:suppressAutoHyphens w:val="0"/>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suppressAutoHyphens w:val="0"/>
        <w:autoSpaceDE w:val="0"/>
        <w:autoSpaceDN w:val="0"/>
        <w:adjustRightInd w:val="0"/>
        <w:rPr>
          <w:rFonts w:cs="Arial"/>
          <w:lang w:eastAsia="et-EE"/>
        </w:rPr>
      </w:pPr>
    </w:p>
    <w:p w14:paraId="445374F9" w14:textId="49814370" w:rsidR="008A7A58" w:rsidRPr="00B50CDD" w:rsidRDefault="008A7A58" w:rsidP="008A7A58">
      <w:pPr>
        <w:suppressAutoHyphens w:val="0"/>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suppressAutoHyphens w:val="0"/>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suppressAutoHyphens w:val="0"/>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suppressAutoHyphens w:val="0"/>
        <w:autoSpaceDE w:val="0"/>
        <w:autoSpaceDN w:val="0"/>
        <w:adjustRightInd w:val="0"/>
        <w:rPr>
          <w:rFonts w:cs="Arial"/>
          <w:lang w:eastAsia="et-EE"/>
        </w:rPr>
      </w:pPr>
    </w:p>
    <w:p w14:paraId="1AEE0A72" w14:textId="2A6CE6E9" w:rsidR="00324202" w:rsidRPr="00B50CDD" w:rsidRDefault="00E91213" w:rsidP="00324202">
      <w:pPr>
        <w:suppressAutoHyphens w:val="0"/>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suppressAutoHyphens w:val="0"/>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suppressAutoHyphens w:val="0"/>
        <w:autoSpaceDE w:val="0"/>
        <w:autoSpaceDN w:val="0"/>
        <w:adjustRightInd w:val="0"/>
        <w:rPr>
          <w:rFonts w:cs="Arial"/>
          <w:lang w:eastAsia="et-EE"/>
        </w:rPr>
      </w:pPr>
      <w:r>
        <w:rPr>
          <w:rFonts w:cs="Arial"/>
          <w:lang w:eastAsia="et-EE"/>
        </w:rPr>
        <w:lastRenderedPageBreak/>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suppressAutoHyphens w:val="0"/>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suppressAutoHyphens w:val="0"/>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suppressAutoHyphens w:val="0"/>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suppressAutoHyphens w:val="0"/>
        <w:autoSpaceDE w:val="0"/>
        <w:autoSpaceDN w:val="0"/>
        <w:adjustRightInd w:val="0"/>
        <w:rPr>
          <w:rFonts w:cs="Arial"/>
          <w:lang w:eastAsia="et-EE"/>
        </w:rPr>
      </w:pPr>
    </w:p>
    <w:p w14:paraId="426F7A80" w14:textId="169FD36E" w:rsidR="00324202" w:rsidRPr="00B50CDD" w:rsidRDefault="00E76BEF" w:rsidP="00324202">
      <w:pPr>
        <w:suppressAutoHyphens w:val="0"/>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suppressAutoHyphens w:val="0"/>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suppressAutoHyphens w:val="0"/>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suppressAutoHyphens w:val="0"/>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suppressAutoHyphens w:val="0"/>
        <w:autoSpaceDE w:val="0"/>
        <w:autoSpaceDN w:val="0"/>
        <w:adjustRightInd w:val="0"/>
        <w:rPr>
          <w:rFonts w:cs="Arial"/>
          <w:lang w:eastAsia="et-EE"/>
        </w:rPr>
      </w:pPr>
    </w:p>
    <w:p w14:paraId="396DBF5A" w14:textId="74311DF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81" w:name="_Toc50447316"/>
      <w:bookmarkStart w:id="82" w:name="_Toc523250916"/>
      <w:r w:rsidRPr="009307D1">
        <w:rPr>
          <w:rFonts w:cs="Arial"/>
        </w:rPr>
        <w:lastRenderedPageBreak/>
        <w:t>Registri põhiobjekti seisund</w:t>
      </w:r>
      <w:bookmarkStart w:id="83" w:name="z_Olekudiagramm"/>
      <w:bookmarkEnd w:id="83"/>
      <w:r w:rsidRPr="009307D1">
        <w:rPr>
          <w:rFonts w:cs="Arial"/>
        </w:rPr>
        <w:t>idiagramm</w:t>
      </w:r>
      <w:bookmarkEnd w:id="81"/>
      <w:bookmarkEnd w:id="82"/>
    </w:p>
    <w:p w14:paraId="63B9C05E" w14:textId="77777777" w:rsidR="000277D6" w:rsidRDefault="000277D6">
      <w:pPr>
        <w:rPr>
          <w:rFonts w:cs="Arial"/>
          <w:b/>
        </w:rPr>
      </w:pPr>
    </w:p>
    <w:p w14:paraId="750E9679" w14:textId="3C54549F" w:rsidR="00D7720D" w:rsidRDefault="00CC4C1A" w:rsidP="00CC4C1A">
      <w:pPr>
        <w:jc w:val="both"/>
        <w:rPr>
          <w:i/>
          <w:iCs/>
        </w:rPr>
      </w:pPr>
      <w:r>
        <w:fldChar w:fldCharType="begin"/>
      </w:r>
      <w:r>
        <w:instrText xml:space="preserve"> REF _Ref463175824 \h  \* MERGEFORMAT </w:instrText>
      </w:r>
      <w:r>
        <w:fldChar w:fldCharType="end"/>
      </w:r>
      <w:r>
        <w:t xml:space="preserve"> esitab seisundidiagrammi,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736F9E">
      <w:pPr>
        <w:keepNext/>
        <w:jc w:val="both"/>
      </w:pPr>
      <w:r>
        <w:rPr>
          <w:noProof/>
          <w:lang w:eastAsia="et-EE"/>
        </w:rPr>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20434" cy="5070075"/>
                    </a:xfrm>
                    <a:prstGeom prst="rect">
                      <a:avLst/>
                    </a:prstGeom>
                  </pic:spPr>
                </pic:pic>
              </a:graphicData>
            </a:graphic>
          </wp:inline>
        </w:drawing>
      </w:r>
    </w:p>
    <w:p w14:paraId="2E8BB099" w14:textId="07EB74FA" w:rsidR="00D7720D" w:rsidRDefault="00D7720D" w:rsidP="00736F9E">
      <w:pPr>
        <w:pStyle w:val="Caption"/>
        <w:jc w:val="both"/>
      </w:pPr>
      <w:r>
        <w:t xml:space="preserve">Joonis </w:t>
      </w:r>
      <w:r>
        <w:fldChar w:fldCharType="begin"/>
      </w:r>
      <w:r>
        <w:instrText xml:space="preserve"> SEQ Joonis \* ARABIC </w:instrText>
      </w:r>
      <w:r>
        <w:fldChar w:fldCharType="separate"/>
      </w:r>
      <w:r w:rsidR="00736F9E">
        <w:rPr>
          <w:noProof/>
        </w:rPr>
        <w:t>4</w:t>
      </w:r>
      <w:r>
        <w:fldChar w:fldCharType="end"/>
      </w:r>
      <w:r>
        <w:t xml:space="preserve"> Auto seisundidiagramm</w:t>
      </w:r>
    </w:p>
    <w:p w14:paraId="39731AE1" w14:textId="71189D23" w:rsidR="00660370" w:rsidRDefault="00D7720D" w:rsidP="00736F9E">
      <w:pPr>
        <w:keepNext/>
        <w:rPr>
          <w:i/>
          <w:iCs/>
        </w:rPr>
      </w:pPr>
      <w:r w:rsidRPr="004C21C7">
        <w:rPr>
          <w:noProof/>
          <w:lang w:val="en-US"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4" w:name="_Toc50447317"/>
      <w:bookmarkStart w:id="85" w:name="_Toc523250917"/>
      <w:r w:rsidRPr="009307D1">
        <w:rPr>
          <w:rFonts w:cs="Arial"/>
        </w:rPr>
        <w:lastRenderedPageBreak/>
        <w:t>CRUD m</w:t>
      </w:r>
      <w:bookmarkStart w:id="86" w:name="z_CRUD"/>
      <w:bookmarkEnd w:id="86"/>
      <w:r w:rsidRPr="009307D1">
        <w:rPr>
          <w:rFonts w:cs="Arial"/>
        </w:rPr>
        <w:t>aatriks</w:t>
      </w:r>
      <w:bookmarkEnd w:id="84"/>
      <w:bookmarkEnd w:id="85"/>
    </w:p>
    <w:p w14:paraId="451965EB" w14:textId="77777777" w:rsidR="00D46281" w:rsidRPr="009307D1" w:rsidRDefault="00D46281" w:rsidP="00D46281"/>
    <w:p w14:paraId="7A67BB3D" w14:textId="3787CED8" w:rsidR="00785B09" w:rsidRPr="009307D1" w:rsidRDefault="00E975BC" w:rsidP="00785B09">
      <w:pPr>
        <w:jc w:val="both"/>
      </w:pPr>
      <w:r>
        <w:fldChar w:fldCharType="begin"/>
      </w:r>
      <w:r>
        <w:instrText xml:space="preserve"> REF _Ref463175920 \h </w:instrText>
      </w:r>
      <w:r>
        <w:fldChar w:fldCharType="separate"/>
      </w:r>
      <w:r w:rsidR="00736F9E">
        <w:t xml:space="preserve">Tabel </w:t>
      </w:r>
      <w:r w:rsidR="00736F9E">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7"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7"/>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90"/>
        <w:gridCol w:w="736"/>
        <w:gridCol w:w="563"/>
        <w:gridCol w:w="736"/>
        <w:gridCol w:w="563"/>
        <w:gridCol w:w="563"/>
        <w:gridCol w:w="390"/>
        <w:gridCol w:w="390"/>
        <w:gridCol w:w="563"/>
        <w:gridCol w:w="483"/>
        <w:gridCol w:w="483"/>
        <w:gridCol w:w="910"/>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8" w:name="_Toc50447319"/>
      <w:bookmarkStart w:id="89" w:name="_Toc523250918"/>
      <w:r w:rsidRPr="00714E03">
        <w:rPr>
          <w:rFonts w:cs="Arial"/>
        </w:rPr>
        <w:lastRenderedPageBreak/>
        <w:t xml:space="preserve">Füüsiline </w:t>
      </w:r>
      <w:r w:rsidR="000277D6" w:rsidRPr="00714E03">
        <w:rPr>
          <w:rFonts w:cs="Arial"/>
        </w:rPr>
        <w:t>disain</w:t>
      </w:r>
      <w:bookmarkEnd w:id="88"/>
      <w:bookmarkEnd w:id="89"/>
    </w:p>
    <w:p w14:paraId="47CD4FB2" w14:textId="77777777" w:rsidR="00C9524C" w:rsidRDefault="00C9524C" w:rsidP="00C9524C"/>
    <w:p w14:paraId="2A77462B" w14:textId="6B64EC14" w:rsidR="00C9524C" w:rsidRPr="00C9524C" w:rsidRDefault="00C9524C" w:rsidP="00C9524C">
      <w:pPr>
        <w:jc w:val="both"/>
      </w:pPr>
      <w:r>
        <w:t xml:space="preserve">Selles peatükis esitatakse mudel, mis kirjeldab </w:t>
      </w:r>
      <w:r w:rsidR="00AA0095">
        <w:t xml:space="preserve">autode </w:t>
      </w:r>
      <w:r>
        <w:t xml:space="preserve">funktsionaalse allsüsteemi toimimiseks vajalike registrite tehnilist lahendust </w:t>
      </w:r>
      <w:r w:rsidR="00D61EFC">
        <w:t xml:space="preserve">MS Access </w:t>
      </w:r>
      <w:r>
        <w:t>andmebaasisüsteemis.</w:t>
      </w:r>
    </w:p>
    <w:p w14:paraId="3CCBA5AE" w14:textId="19C1B567" w:rsidR="000277D6" w:rsidRPr="00714E03" w:rsidRDefault="00AA0095">
      <w:pPr>
        <w:pStyle w:val="Heading2"/>
        <w:ind w:left="528"/>
        <w:rPr>
          <w:rFonts w:cs="Arial"/>
        </w:rPr>
      </w:pPr>
      <w:bookmarkStart w:id="90" w:name="_Toc523250919"/>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bookmarkEnd w:id="90"/>
    </w:p>
    <w:p w14:paraId="23EBF6E9" w14:textId="77777777" w:rsidR="00D61EFC" w:rsidRDefault="00D61EFC" w:rsidP="006F073F">
      <w:pPr>
        <w:rPr>
          <w:rFonts w:cs="Arial"/>
        </w:rPr>
      </w:pPr>
    </w:p>
    <w:p w14:paraId="4EC45116" w14:textId="0961E074" w:rsidR="00D61EFC" w:rsidRDefault="00D61EFC" w:rsidP="006F073F">
      <w:pPr>
        <w:rPr>
          <w:rFonts w:cs="Arial"/>
        </w:rPr>
      </w:pPr>
    </w:p>
    <w:p w14:paraId="70BE9469" w14:textId="2CD9C4FE" w:rsidR="00F0587C" w:rsidRDefault="00E87149" w:rsidP="00D61EFC">
      <w:pPr>
        <w:pStyle w:val="Caption"/>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64E3900D" w14:textId="77777777" w:rsidR="00F0587C" w:rsidRDefault="00F0587C" w:rsidP="00D61EFC">
      <w:pPr>
        <w:pStyle w:val="Caption"/>
      </w:pPr>
    </w:p>
    <w:p w14:paraId="413724F0" w14:textId="7A13CE70"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5</w:t>
      </w:r>
      <w:r>
        <w:fldChar w:fldCharType="end"/>
      </w:r>
      <w:r>
        <w:t>.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52799C9D" w14:textId="27CFA3F5" w:rsidR="00D61EFC" w:rsidRDefault="00EC0E0D" w:rsidP="00D61EFC">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5CE345F6"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6</w:t>
      </w:r>
      <w:r>
        <w:fldChar w:fldCharType="end"/>
      </w:r>
      <w:r>
        <w:t>.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736F9E">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38E02899"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736F9E">
        <w:rPr>
          <w:noProof/>
        </w:rPr>
        <w:t>7</w:t>
      </w:r>
      <w:r>
        <w:fldChar w:fldCharType="end"/>
      </w:r>
      <w:r>
        <w:t>.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D61EFC">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0AE9AB2A"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8</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7365157A" w:rsidR="00D61EFC" w:rsidRDefault="00E47A70" w:rsidP="00736F9E">
      <w:pPr>
        <w:keepNext/>
      </w:pPr>
      <w:r w:rsidRPr="00E47A70">
        <w:rPr>
          <w:noProof/>
          <w:lang w:eastAsia="et-EE"/>
        </w:rPr>
        <w:lastRenderedPageBreak/>
        <w:drawing>
          <wp:inline distT="0" distB="0" distL="0" distR="0" wp14:anchorId="20378F01" wp14:editId="629E4957">
            <wp:extent cx="5607685" cy="5286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7685" cy="5286279"/>
                    </a:xfrm>
                    <a:prstGeom prst="rect">
                      <a:avLst/>
                    </a:prstGeom>
                    <a:noFill/>
                    <a:ln>
                      <a:noFill/>
                    </a:ln>
                  </pic:spPr>
                </pic:pic>
              </a:graphicData>
            </a:graphic>
          </wp:inline>
        </w:drawing>
      </w:r>
    </w:p>
    <w:p w14:paraId="6B9FD7AE" w14:textId="734FBAF6" w:rsidR="006F073F" w:rsidRDefault="00D61EFC" w:rsidP="00736F9E">
      <w:pPr>
        <w:pStyle w:val="Caption"/>
      </w:pPr>
      <w:r>
        <w:t xml:space="preserve">Joonis </w:t>
      </w:r>
      <w:r>
        <w:fldChar w:fldCharType="begin"/>
      </w:r>
      <w:r>
        <w:instrText xml:space="preserve"> SEQ Joonis \* ARABIC </w:instrText>
      </w:r>
      <w:r>
        <w:fldChar w:fldCharType="separate"/>
      </w:r>
      <w:r w:rsidR="00736F9E">
        <w:rPr>
          <w:noProof/>
        </w:rPr>
        <w:t>9</w:t>
      </w:r>
      <w:r>
        <w:fldChar w:fldCharType="end"/>
      </w:r>
      <w:r>
        <w:t xml:space="preserve">. </w:t>
      </w:r>
      <w:r w:rsidRPr="00CC626F">
        <w:t xml:space="preserve"> Klassifikaatorite registri füüsilise disaini andmebaasi diagramm.</w:t>
      </w:r>
    </w:p>
    <w:p w14:paraId="54C452A5" w14:textId="064457D0" w:rsidR="007E2414" w:rsidRDefault="00B26D3D">
      <w:pPr>
        <w:suppressAutoHyphens w:val="0"/>
      </w:pPr>
      <w:r>
        <w:br w:type="page"/>
      </w:r>
    </w:p>
    <w:p w14:paraId="177CF6A8" w14:textId="77777777" w:rsidR="007E2414" w:rsidRPr="002B5DD1" w:rsidRDefault="007E2414" w:rsidP="007E2414">
      <w:pPr>
        <w:pStyle w:val="Heading1"/>
        <w:rPr>
          <w:color w:val="0070C0"/>
        </w:rPr>
      </w:pPr>
      <w:bookmarkStart w:id="91" w:name="_Toc50447349"/>
      <w:bookmarkStart w:id="92" w:name="_Toc441925764"/>
      <w:bookmarkStart w:id="93" w:name="_Toc505093456"/>
      <w:bookmarkStart w:id="94" w:name="_Toc523250920"/>
      <w:r w:rsidRPr="002B5DD1">
        <w:rPr>
          <w:color w:val="0070C0"/>
        </w:rPr>
        <w:lastRenderedPageBreak/>
        <w:t>Realisatsioon PostgreSQLis</w:t>
      </w:r>
      <w:bookmarkEnd w:id="91"/>
      <w:bookmarkEnd w:id="92"/>
      <w:bookmarkEnd w:id="93"/>
      <w:bookmarkEnd w:id="94"/>
    </w:p>
    <w:p w14:paraId="300F38E3" w14:textId="77777777" w:rsidR="007E2414" w:rsidRDefault="007E2414" w:rsidP="007E2414">
      <w:pPr>
        <w:tabs>
          <w:tab w:val="right" w:pos="3446"/>
        </w:tabs>
        <w:rPr>
          <w:rFonts w:cs="Arial"/>
          <w:color w:val="0070C0"/>
        </w:rPr>
      </w:pPr>
    </w:p>
    <w:p w14:paraId="53063C99" w14:textId="77777777" w:rsidR="007E2414" w:rsidRDefault="007E2414" w:rsidP="007E2414">
      <w:pPr>
        <w:tabs>
          <w:tab w:val="right" w:pos="3446"/>
        </w:tabs>
        <w:jc w:val="both"/>
        <w:rPr>
          <w:rFonts w:cs="Arial"/>
          <w:color w:val="0070C0"/>
        </w:rPr>
      </w:pPr>
      <w:r>
        <w:rPr>
          <w:rFonts w:cs="Arial"/>
          <w:color w:val="0070C0"/>
        </w:rPr>
        <w:t xml:space="preserve">Selles peatükis esitatakse andmebaasi PostgreSQLis </w:t>
      </w:r>
      <w:r>
        <w:rPr>
          <w:rFonts w:cs="Arial"/>
          <w:b/>
          <w:color w:val="0070C0"/>
        </w:rPr>
        <w:t>(</w:t>
      </w:r>
      <w:commentRangeStart w:id="95"/>
      <w:r>
        <w:rPr>
          <w:rFonts w:cs="Arial"/>
          <w:b/>
          <w:color w:val="0070C0"/>
        </w:rPr>
        <w:t>…</w:t>
      </w:r>
      <w:commentRangeEnd w:id="95"/>
      <w:r>
        <w:rPr>
          <w:rStyle w:val="CommentReference"/>
        </w:rPr>
        <w:commentReference w:id="95"/>
      </w:r>
      <w:r w:rsidRPr="006137DC">
        <w:rPr>
          <w:rFonts w:cs="Arial"/>
          <w:b/>
          <w:color w:val="0070C0"/>
        </w:rPr>
        <w:t>)</w:t>
      </w:r>
      <w:r>
        <w:rPr>
          <w:rFonts w:cs="Arial"/>
          <w:color w:val="0070C0"/>
        </w:rPr>
        <w:t xml:space="preserve"> realiseerimiseks mõeldud laused.</w:t>
      </w:r>
    </w:p>
    <w:p w14:paraId="314F9525" w14:textId="77777777" w:rsidR="007E2414" w:rsidRPr="002B5DD1" w:rsidRDefault="007E2414" w:rsidP="007E2414">
      <w:pPr>
        <w:tabs>
          <w:tab w:val="right" w:pos="3446"/>
        </w:tabs>
        <w:rPr>
          <w:rFonts w:cs="Arial"/>
          <w:color w:val="0070C0"/>
        </w:rPr>
      </w:pPr>
    </w:p>
    <w:p w14:paraId="551984EE" w14:textId="77777777" w:rsidR="007E2414" w:rsidRPr="002B5DD1" w:rsidRDefault="007E2414" w:rsidP="007E2414">
      <w:pPr>
        <w:pStyle w:val="Heading2"/>
        <w:rPr>
          <w:color w:val="0070C0"/>
        </w:rPr>
      </w:pPr>
      <w:bookmarkStart w:id="96" w:name="_Toc441925765"/>
      <w:bookmarkStart w:id="97" w:name="_Toc505093457"/>
      <w:bookmarkStart w:id="98" w:name="_Toc523250921"/>
      <w:bookmarkStart w:id="99" w:name="_Toc50447350"/>
      <w:r w:rsidRPr="002B5DD1">
        <w:rPr>
          <w:color w:val="0070C0"/>
        </w:rPr>
        <w:t>Andmebaasi loomine</w:t>
      </w:r>
      <w:bookmarkEnd w:id="96"/>
      <w:bookmarkEnd w:id="97"/>
      <w:bookmarkEnd w:id="98"/>
    </w:p>
    <w:p w14:paraId="4F0D8C28" w14:textId="77777777" w:rsidR="007E2414" w:rsidRPr="002B5DD1" w:rsidRDefault="007E2414" w:rsidP="007E2414">
      <w:pPr>
        <w:rPr>
          <w:color w:val="0070C0"/>
        </w:rPr>
      </w:pPr>
    </w:p>
    <w:p w14:paraId="55C6B15F" w14:textId="77777777" w:rsidR="007E2414" w:rsidRPr="002B5DD1" w:rsidRDefault="007E2414" w:rsidP="007E2414">
      <w:pPr>
        <w:pStyle w:val="Heading2"/>
        <w:rPr>
          <w:color w:val="0070C0"/>
        </w:rPr>
      </w:pPr>
      <w:bookmarkStart w:id="100" w:name="_Toc441925766"/>
      <w:bookmarkStart w:id="101" w:name="_Toc505093458"/>
      <w:bookmarkStart w:id="102" w:name="_Toc523250922"/>
      <w:r w:rsidRPr="002B5DD1">
        <w:rPr>
          <w:color w:val="0070C0"/>
        </w:rPr>
        <w:t>Skeemid</w:t>
      </w:r>
      <w:bookmarkEnd w:id="100"/>
      <w:bookmarkEnd w:id="101"/>
      <w:bookmarkEnd w:id="102"/>
    </w:p>
    <w:p w14:paraId="428F775B" w14:textId="77777777" w:rsidR="007E2414" w:rsidRPr="002B5DD1" w:rsidRDefault="007E2414" w:rsidP="007E2414">
      <w:pPr>
        <w:rPr>
          <w:color w:val="0070C0"/>
        </w:rPr>
      </w:pPr>
    </w:p>
    <w:p w14:paraId="14E2C2D7" w14:textId="77777777" w:rsidR="007E2414" w:rsidRPr="002B5DD1" w:rsidRDefault="007E2414" w:rsidP="007E2414">
      <w:pPr>
        <w:pStyle w:val="Heading2"/>
        <w:rPr>
          <w:color w:val="0070C0"/>
        </w:rPr>
      </w:pPr>
      <w:bookmarkStart w:id="103" w:name="_Toc441925767"/>
      <w:bookmarkStart w:id="104" w:name="_Toc505093459"/>
      <w:bookmarkStart w:id="105" w:name="_Toc523250923"/>
      <w:r w:rsidRPr="002B5DD1">
        <w:rPr>
          <w:color w:val="0070C0"/>
        </w:rPr>
        <w:t>Domeenid</w:t>
      </w:r>
      <w:bookmarkEnd w:id="99"/>
      <w:bookmarkEnd w:id="103"/>
      <w:bookmarkEnd w:id="104"/>
      <w:bookmarkEnd w:id="105"/>
    </w:p>
    <w:p w14:paraId="5A597158" w14:textId="77777777" w:rsidR="007E2414" w:rsidRDefault="007E2414" w:rsidP="007E2414">
      <w:pPr>
        <w:tabs>
          <w:tab w:val="right" w:pos="3446"/>
        </w:tabs>
        <w:ind w:left="528" w:hanging="528"/>
        <w:rPr>
          <w:rFonts w:cs="Arial"/>
          <w:color w:val="0070C0"/>
          <w:sz w:val="20"/>
        </w:rPr>
      </w:pPr>
    </w:p>
    <w:p w14:paraId="345E227F" w14:textId="77777777" w:rsidR="007E2414" w:rsidRPr="004F67A6" w:rsidRDefault="007E2414" w:rsidP="007E2414">
      <w:pPr>
        <w:tabs>
          <w:tab w:val="right" w:pos="3446"/>
        </w:tabs>
        <w:ind w:left="528" w:hanging="528"/>
        <w:rPr>
          <w:rFonts w:cs="Arial"/>
          <w:color w:val="0070C0"/>
        </w:rPr>
      </w:pPr>
      <w:r w:rsidRPr="004F67A6">
        <w:rPr>
          <w:rFonts w:cs="Arial"/>
          <w:color w:val="0070C0"/>
        </w:rPr>
        <w:t>Tuleb luua ja kasutada vähemalt ühte.</w:t>
      </w:r>
    </w:p>
    <w:p w14:paraId="1A5E40B3" w14:textId="77777777" w:rsidR="007E2414" w:rsidRPr="002B5DD1" w:rsidRDefault="007E2414" w:rsidP="007E2414">
      <w:pPr>
        <w:pStyle w:val="Heading2"/>
        <w:rPr>
          <w:color w:val="0070C0"/>
        </w:rPr>
      </w:pPr>
      <w:bookmarkStart w:id="106" w:name="_Toc50447351"/>
      <w:bookmarkStart w:id="107" w:name="_Toc441925768"/>
      <w:bookmarkStart w:id="108" w:name="_Toc505093460"/>
      <w:bookmarkStart w:id="109" w:name="_Toc523250924"/>
      <w:r w:rsidRPr="002B5DD1">
        <w:rPr>
          <w:color w:val="0070C0"/>
        </w:rPr>
        <w:t>Tabelid ja arvujada generaatorid</w:t>
      </w:r>
      <w:bookmarkEnd w:id="106"/>
      <w:bookmarkEnd w:id="107"/>
      <w:bookmarkEnd w:id="108"/>
      <w:bookmarkEnd w:id="109"/>
    </w:p>
    <w:p w14:paraId="2CE4CF59" w14:textId="77777777" w:rsidR="007E2414" w:rsidRPr="002B5DD1" w:rsidRDefault="007E2414" w:rsidP="007E2414">
      <w:pPr>
        <w:rPr>
          <w:color w:val="0070C0"/>
        </w:rPr>
      </w:pPr>
    </w:p>
    <w:p w14:paraId="60F34546" w14:textId="77777777" w:rsidR="007E2414" w:rsidRPr="002B5DD1" w:rsidRDefault="007E2414" w:rsidP="007E2414">
      <w:pPr>
        <w:rPr>
          <w:color w:val="0070C0"/>
        </w:rPr>
      </w:pPr>
      <w:r w:rsidRPr="002B5DD1">
        <w:rPr>
          <w:color w:val="0070C0"/>
        </w:rPr>
        <w:t>Andmebaasis tuleb luua vähemalt seitse tabelit. Surrogaatvõtmete väärtuste genereerimiseks tuleb kasutada arvujada generaatoreid.</w:t>
      </w:r>
    </w:p>
    <w:p w14:paraId="6FB57441" w14:textId="77777777" w:rsidR="007E2414" w:rsidRPr="002B5DD1" w:rsidRDefault="007E2414" w:rsidP="007E2414">
      <w:pPr>
        <w:rPr>
          <w:color w:val="0070C0"/>
        </w:rPr>
      </w:pPr>
    </w:p>
    <w:p w14:paraId="1F39DC0C" w14:textId="77777777" w:rsidR="007E2414" w:rsidRPr="002B5DD1" w:rsidRDefault="007E2414" w:rsidP="007E2414">
      <w:pPr>
        <w:pStyle w:val="Heading2"/>
        <w:rPr>
          <w:color w:val="0070C0"/>
        </w:rPr>
      </w:pPr>
      <w:bookmarkStart w:id="110" w:name="_Toc50447352"/>
      <w:bookmarkStart w:id="111" w:name="_Toc441925769"/>
      <w:bookmarkStart w:id="112" w:name="_Toc505093461"/>
      <w:bookmarkStart w:id="113" w:name="_Toc523250925"/>
      <w:r w:rsidRPr="002B5DD1">
        <w:rPr>
          <w:color w:val="0070C0"/>
        </w:rPr>
        <w:t>Vaated</w:t>
      </w:r>
      <w:bookmarkEnd w:id="110"/>
      <w:bookmarkEnd w:id="111"/>
      <w:bookmarkEnd w:id="112"/>
      <w:bookmarkEnd w:id="113"/>
    </w:p>
    <w:p w14:paraId="09BB8AB6" w14:textId="77777777" w:rsidR="007E2414" w:rsidRPr="002B5DD1" w:rsidRDefault="007E2414" w:rsidP="007E2414">
      <w:pPr>
        <w:rPr>
          <w:color w:val="0070C0"/>
        </w:rPr>
      </w:pPr>
    </w:p>
    <w:p w14:paraId="7AC50D21" w14:textId="77777777" w:rsidR="007E2414" w:rsidRPr="002B5DD1" w:rsidRDefault="007E2414" w:rsidP="007E2414">
      <w:pPr>
        <w:rPr>
          <w:color w:val="0070C0"/>
        </w:rPr>
      </w:pPr>
      <w:r w:rsidRPr="002B5DD1">
        <w:rPr>
          <w:color w:val="0070C0"/>
        </w:rPr>
        <w:t>Kõik suuremad päringud tuleb realiseerida vaadetena.</w:t>
      </w:r>
    </w:p>
    <w:p w14:paraId="7495A0D9" w14:textId="77777777" w:rsidR="007E2414" w:rsidRPr="002B5DD1" w:rsidRDefault="007E2414" w:rsidP="007E2414">
      <w:pPr>
        <w:rPr>
          <w:color w:val="0070C0"/>
        </w:rPr>
      </w:pPr>
    </w:p>
    <w:p w14:paraId="2B489A65" w14:textId="77777777" w:rsidR="007E2414" w:rsidRPr="002B5DD1" w:rsidRDefault="007E2414" w:rsidP="007E2414">
      <w:pPr>
        <w:pStyle w:val="Heading2"/>
        <w:ind w:left="528"/>
        <w:rPr>
          <w:rFonts w:cs="Arial"/>
          <w:color w:val="0070C0"/>
        </w:rPr>
      </w:pPr>
      <w:bookmarkStart w:id="114" w:name="_Toc50447357"/>
      <w:bookmarkStart w:id="115" w:name="_Toc441925770"/>
      <w:bookmarkStart w:id="116" w:name="_Toc505093462"/>
      <w:bookmarkStart w:id="117" w:name="_Toc523250926"/>
      <w:r w:rsidRPr="002B5DD1">
        <w:rPr>
          <w:rFonts w:cs="Arial"/>
          <w:color w:val="0070C0"/>
        </w:rPr>
        <w:t>Protseduursed keeled</w:t>
      </w:r>
      <w:bookmarkEnd w:id="114"/>
      <w:bookmarkEnd w:id="115"/>
      <w:bookmarkEnd w:id="116"/>
      <w:bookmarkEnd w:id="117"/>
    </w:p>
    <w:p w14:paraId="1B57EE62" w14:textId="77777777" w:rsidR="007E2414" w:rsidRPr="002B5DD1" w:rsidRDefault="007E2414" w:rsidP="007E2414">
      <w:pPr>
        <w:rPr>
          <w:rFonts w:cs="Arial"/>
          <w:color w:val="0070C0"/>
          <w:sz w:val="20"/>
        </w:rPr>
      </w:pPr>
    </w:p>
    <w:p w14:paraId="1760E957" w14:textId="77777777" w:rsidR="007E2414" w:rsidRPr="002B5DD1" w:rsidRDefault="007E2414" w:rsidP="007E2414">
      <w:pPr>
        <w:pStyle w:val="Heading2"/>
        <w:ind w:left="528"/>
        <w:rPr>
          <w:rFonts w:cs="Arial"/>
          <w:color w:val="0070C0"/>
        </w:rPr>
      </w:pPr>
      <w:bookmarkStart w:id="118" w:name="_Toc50447359"/>
      <w:bookmarkStart w:id="119" w:name="_Toc441925771"/>
      <w:bookmarkStart w:id="120" w:name="_Toc505093463"/>
      <w:bookmarkStart w:id="121" w:name="_Toc523250927"/>
      <w:r w:rsidRPr="002B5DD1">
        <w:rPr>
          <w:rFonts w:cs="Arial"/>
          <w:color w:val="0070C0"/>
        </w:rPr>
        <w:t>Trigeri funktsioonid ja trigerid</w:t>
      </w:r>
      <w:bookmarkEnd w:id="118"/>
      <w:bookmarkEnd w:id="119"/>
      <w:bookmarkEnd w:id="120"/>
      <w:bookmarkEnd w:id="121"/>
    </w:p>
    <w:p w14:paraId="7BE469DF" w14:textId="77777777" w:rsidR="007E2414" w:rsidRPr="002B5DD1" w:rsidRDefault="007E2414" w:rsidP="007E2414">
      <w:pPr>
        <w:rPr>
          <w:rFonts w:cs="Arial"/>
          <w:color w:val="0070C0"/>
          <w:sz w:val="20"/>
        </w:rPr>
      </w:pPr>
    </w:p>
    <w:p w14:paraId="04BE83DB" w14:textId="77777777" w:rsidR="007E2414" w:rsidRPr="002B5DD1" w:rsidRDefault="007E2414" w:rsidP="007E2414">
      <w:pPr>
        <w:rPr>
          <w:color w:val="0070C0"/>
        </w:rPr>
      </w:pPr>
      <w:r w:rsidRPr="002B5DD1">
        <w:rPr>
          <w:color w:val="0070C0"/>
        </w:rPr>
        <w:t>Peab olema kasutatud vähemalt kahte trigerit või reeglit, mis teevad midagi muud kui tabeli ja arvujada generaatori sidumine.</w:t>
      </w:r>
      <w:r>
        <w:rPr>
          <w:color w:val="0070C0"/>
        </w:rPr>
        <w:t xml:space="preserve"> Samuti ei lähe arvesse trigerid/reeglid, mis lahendavad ülesandeid, mida saaks lahendada deklaratiivsel viisil.</w:t>
      </w:r>
    </w:p>
    <w:p w14:paraId="1BD51525" w14:textId="77777777" w:rsidR="007E2414" w:rsidRPr="002B5DD1" w:rsidRDefault="007E2414" w:rsidP="007E2414">
      <w:pPr>
        <w:rPr>
          <w:rFonts w:cs="Arial"/>
          <w:color w:val="0070C0"/>
          <w:sz w:val="20"/>
        </w:rPr>
      </w:pPr>
    </w:p>
    <w:p w14:paraId="5898E2D7" w14:textId="77777777" w:rsidR="007E2414" w:rsidRPr="002B5DD1" w:rsidRDefault="007E2414" w:rsidP="007E2414">
      <w:pPr>
        <w:pStyle w:val="Heading2"/>
        <w:ind w:left="528"/>
        <w:rPr>
          <w:rFonts w:cs="Arial"/>
          <w:color w:val="0070C0"/>
        </w:rPr>
      </w:pPr>
      <w:bookmarkStart w:id="122" w:name="_Toc50447360"/>
      <w:bookmarkStart w:id="123" w:name="_Toc441925772"/>
      <w:bookmarkStart w:id="124" w:name="_Toc505093464"/>
      <w:bookmarkStart w:id="125" w:name="_Toc523250928"/>
      <w:r w:rsidRPr="002B5DD1">
        <w:rPr>
          <w:rFonts w:cs="Arial"/>
          <w:color w:val="0070C0"/>
        </w:rPr>
        <w:t>Reeglid</w:t>
      </w:r>
      <w:bookmarkEnd w:id="122"/>
      <w:bookmarkEnd w:id="123"/>
      <w:bookmarkEnd w:id="124"/>
      <w:bookmarkEnd w:id="125"/>
    </w:p>
    <w:p w14:paraId="7C4326FF" w14:textId="77777777" w:rsidR="007E2414" w:rsidRPr="002B5DD1" w:rsidRDefault="007E2414" w:rsidP="007E2414">
      <w:pPr>
        <w:rPr>
          <w:rFonts w:cs="Arial"/>
          <w:color w:val="0070C0"/>
          <w:sz w:val="20"/>
        </w:rPr>
      </w:pPr>
    </w:p>
    <w:p w14:paraId="373BFD1F" w14:textId="77777777" w:rsidR="007E2414" w:rsidRPr="002B5DD1" w:rsidRDefault="007E2414" w:rsidP="007E2414">
      <w:pPr>
        <w:pStyle w:val="Heading2"/>
        <w:ind w:left="528"/>
        <w:rPr>
          <w:rFonts w:cs="Arial"/>
          <w:color w:val="0070C0"/>
        </w:rPr>
      </w:pPr>
      <w:bookmarkStart w:id="126" w:name="_Toc50447358"/>
      <w:bookmarkStart w:id="127" w:name="_Toc441925773"/>
      <w:bookmarkStart w:id="128" w:name="_Toc505093465"/>
      <w:bookmarkStart w:id="129" w:name="_Toc523250929"/>
      <w:r w:rsidRPr="002B5DD1">
        <w:rPr>
          <w:rFonts w:cs="Arial"/>
          <w:color w:val="0070C0"/>
        </w:rPr>
        <w:t>Funktsioonid</w:t>
      </w:r>
      <w:bookmarkEnd w:id="126"/>
      <w:bookmarkEnd w:id="127"/>
      <w:bookmarkEnd w:id="128"/>
      <w:bookmarkEnd w:id="129"/>
    </w:p>
    <w:p w14:paraId="136A6B1A" w14:textId="77777777" w:rsidR="007E2414" w:rsidRPr="002B5DD1" w:rsidRDefault="007E2414" w:rsidP="007E2414">
      <w:pPr>
        <w:rPr>
          <w:color w:val="0070C0"/>
        </w:rPr>
      </w:pPr>
    </w:p>
    <w:p w14:paraId="749B79F1" w14:textId="77777777" w:rsidR="007E2414" w:rsidRPr="002B5DD1" w:rsidRDefault="007E2414" w:rsidP="007E2414">
      <w:pPr>
        <w:rPr>
          <w:color w:val="0070C0"/>
        </w:rPr>
      </w:pPr>
      <w:r w:rsidRPr="002B5DD1">
        <w:rPr>
          <w:color w:val="0070C0"/>
        </w:rPr>
        <w:t>Tuleb luua vähemalt kolm funktsiooni, mis pole seotud trigeritega ja</w:t>
      </w:r>
    </w:p>
    <w:p w14:paraId="0BA206EB" w14:textId="77777777" w:rsidR="007E2414" w:rsidRPr="002B5DD1" w:rsidRDefault="007E2414" w:rsidP="007E2414">
      <w:pPr>
        <w:rPr>
          <w:color w:val="0070C0"/>
        </w:rPr>
      </w:pPr>
      <w:r w:rsidRPr="002B5DD1">
        <w:rPr>
          <w:color w:val="0070C0"/>
        </w:rPr>
        <w:t>mille poole rakendusest pöördutakse.</w:t>
      </w:r>
    </w:p>
    <w:p w14:paraId="61F01C4B" w14:textId="77777777" w:rsidR="007E2414" w:rsidRPr="002B5DD1" w:rsidRDefault="007E2414" w:rsidP="007E2414">
      <w:pPr>
        <w:rPr>
          <w:color w:val="0070C0"/>
        </w:rPr>
      </w:pPr>
    </w:p>
    <w:p w14:paraId="537A488E" w14:textId="77777777" w:rsidR="007E2414" w:rsidRPr="002B5DD1" w:rsidRDefault="007E2414" w:rsidP="007E2414">
      <w:pPr>
        <w:pStyle w:val="Heading2"/>
        <w:rPr>
          <w:color w:val="0070C0"/>
        </w:rPr>
      </w:pPr>
      <w:bookmarkStart w:id="130" w:name="_Toc50447353"/>
      <w:bookmarkStart w:id="131" w:name="_Toc441925774"/>
      <w:bookmarkStart w:id="132" w:name="_Toc505093466"/>
      <w:bookmarkStart w:id="133" w:name="_Toc523250930"/>
      <w:r w:rsidRPr="002B5DD1">
        <w:rPr>
          <w:color w:val="0070C0"/>
        </w:rPr>
        <w:lastRenderedPageBreak/>
        <w:t>Indeksid</w:t>
      </w:r>
      <w:bookmarkEnd w:id="130"/>
      <w:bookmarkEnd w:id="131"/>
      <w:bookmarkEnd w:id="132"/>
      <w:bookmarkEnd w:id="133"/>
    </w:p>
    <w:p w14:paraId="153E4B3A" w14:textId="77777777" w:rsidR="007E2414" w:rsidRDefault="007E2414" w:rsidP="007E2414">
      <w:pPr>
        <w:tabs>
          <w:tab w:val="right" w:pos="1142"/>
        </w:tabs>
        <w:rPr>
          <w:rFonts w:cs="Arial"/>
          <w:color w:val="0070C0"/>
        </w:rPr>
      </w:pPr>
    </w:p>
    <w:p w14:paraId="11D8A92B" w14:textId="77777777" w:rsidR="007E2414" w:rsidRPr="005B5A90" w:rsidRDefault="007E2414" w:rsidP="007E2414">
      <w:pPr>
        <w:rPr>
          <w:rFonts w:cs="Arial"/>
          <w:color w:val="0070C0"/>
        </w:rPr>
      </w:pPr>
      <w:r w:rsidRPr="005B5A90">
        <w:rPr>
          <w:rFonts w:cs="Arial"/>
          <w:color w:val="0070C0"/>
        </w:rPr>
        <w:t>Järgnevalt esitatakse indeksite loomise laused.</w:t>
      </w:r>
    </w:p>
    <w:p w14:paraId="3FDE99D5" w14:textId="77777777" w:rsidR="007E2414" w:rsidRPr="002B5DD1" w:rsidRDefault="007E2414" w:rsidP="007E2414">
      <w:pPr>
        <w:tabs>
          <w:tab w:val="right" w:pos="1142"/>
        </w:tabs>
        <w:rPr>
          <w:rFonts w:cs="Arial"/>
          <w:color w:val="0070C0"/>
        </w:rPr>
      </w:pPr>
    </w:p>
    <w:p w14:paraId="59C05798" w14:textId="77777777" w:rsidR="007E2414" w:rsidRPr="002B5DD1" w:rsidRDefault="007E2414" w:rsidP="007E2414">
      <w:pPr>
        <w:pStyle w:val="Heading3"/>
        <w:tabs>
          <w:tab w:val="right" w:pos="1142"/>
        </w:tabs>
        <w:rPr>
          <w:rFonts w:cs="Arial"/>
          <w:color w:val="0070C0"/>
        </w:rPr>
      </w:pPr>
      <w:bookmarkStart w:id="134" w:name="_Toc50447354"/>
      <w:bookmarkStart w:id="135" w:name="_Toc441925775"/>
      <w:bookmarkStart w:id="136" w:name="_Toc505093467"/>
      <w:bookmarkStart w:id="137" w:name="_Toc523250931"/>
      <w:r>
        <w:rPr>
          <w:rFonts w:cs="Arial"/>
          <w:color w:val="0070C0"/>
        </w:rPr>
        <w:t>Välisvõtmete veergudele</w:t>
      </w:r>
      <w:r w:rsidRPr="002B5DD1">
        <w:rPr>
          <w:rFonts w:cs="Arial"/>
          <w:color w:val="0070C0"/>
        </w:rPr>
        <w:t xml:space="preserve"> lisatavad indeksid</w:t>
      </w:r>
      <w:bookmarkEnd w:id="134"/>
      <w:bookmarkEnd w:id="135"/>
      <w:bookmarkEnd w:id="136"/>
      <w:bookmarkEnd w:id="137"/>
    </w:p>
    <w:p w14:paraId="42ED4C8B" w14:textId="77777777" w:rsidR="007E2414" w:rsidRDefault="007E2414" w:rsidP="007E2414">
      <w:pPr>
        <w:tabs>
          <w:tab w:val="right" w:pos="422"/>
        </w:tabs>
        <w:rPr>
          <w:rFonts w:cs="Arial"/>
          <w:color w:val="0070C0"/>
        </w:rPr>
      </w:pPr>
    </w:p>
    <w:p w14:paraId="249E40AC" w14:textId="77777777" w:rsidR="007E2414" w:rsidRDefault="007E2414" w:rsidP="007E2414">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6623C798" w14:textId="77777777" w:rsidR="007E2414" w:rsidRPr="002B5DD1" w:rsidRDefault="007E2414" w:rsidP="007E2414">
      <w:pPr>
        <w:tabs>
          <w:tab w:val="right" w:pos="422"/>
        </w:tabs>
        <w:rPr>
          <w:rFonts w:cs="Arial"/>
          <w:color w:val="0070C0"/>
        </w:rPr>
      </w:pPr>
    </w:p>
    <w:p w14:paraId="05AD0C81" w14:textId="77777777" w:rsidR="007E2414" w:rsidRPr="002B5DD1" w:rsidRDefault="007E2414" w:rsidP="007E2414">
      <w:pPr>
        <w:pStyle w:val="Heading3"/>
        <w:rPr>
          <w:rFonts w:cs="Arial"/>
          <w:color w:val="0070C0"/>
        </w:rPr>
      </w:pPr>
      <w:bookmarkStart w:id="138" w:name="_Toc441925776"/>
      <w:bookmarkStart w:id="139" w:name="_Toc505093468"/>
      <w:bookmarkStart w:id="140" w:name="_Toc523250932"/>
      <w:r w:rsidRPr="002B5DD1">
        <w:rPr>
          <w:rFonts w:cs="Arial"/>
          <w:color w:val="0070C0"/>
        </w:rPr>
        <w:t>Täiendavad sekundaarsed indeksid</w:t>
      </w:r>
      <w:bookmarkEnd w:id="138"/>
      <w:bookmarkEnd w:id="139"/>
      <w:bookmarkEnd w:id="140"/>
    </w:p>
    <w:p w14:paraId="5AC5751F" w14:textId="77777777" w:rsidR="007E2414" w:rsidRPr="002B5DD1" w:rsidRDefault="007E2414" w:rsidP="007E2414">
      <w:pPr>
        <w:rPr>
          <w:rFonts w:cs="Arial"/>
          <w:color w:val="0070C0"/>
          <w:sz w:val="20"/>
        </w:rPr>
      </w:pPr>
    </w:p>
    <w:p w14:paraId="642B124E" w14:textId="77777777" w:rsidR="007E2414" w:rsidRPr="002B5DD1" w:rsidRDefault="007E2414" w:rsidP="007E2414">
      <w:pPr>
        <w:pStyle w:val="Heading3"/>
        <w:rPr>
          <w:rFonts w:cs="Arial"/>
          <w:color w:val="0070C0"/>
        </w:rPr>
      </w:pPr>
      <w:bookmarkStart w:id="141" w:name="_Toc50447356"/>
      <w:bookmarkStart w:id="142" w:name="_Toc441925777"/>
      <w:bookmarkStart w:id="143" w:name="_Toc505093469"/>
      <w:bookmarkStart w:id="144" w:name="_Toc523250933"/>
      <w:r w:rsidRPr="002B5DD1">
        <w:rPr>
          <w:rFonts w:cs="Arial"/>
          <w:color w:val="0070C0"/>
        </w:rPr>
        <w:t>Funktsioonil põhinevad indeksid</w:t>
      </w:r>
      <w:bookmarkEnd w:id="141"/>
      <w:bookmarkEnd w:id="142"/>
      <w:bookmarkEnd w:id="143"/>
      <w:bookmarkEnd w:id="144"/>
    </w:p>
    <w:p w14:paraId="636A37B0" w14:textId="77777777" w:rsidR="007E2414" w:rsidRPr="002B5DD1" w:rsidRDefault="007E2414" w:rsidP="007E2414">
      <w:pPr>
        <w:tabs>
          <w:tab w:val="right" w:pos="2918"/>
        </w:tabs>
        <w:rPr>
          <w:rFonts w:cs="Arial"/>
          <w:color w:val="0070C0"/>
          <w:sz w:val="20"/>
        </w:rPr>
      </w:pPr>
    </w:p>
    <w:p w14:paraId="7CE756B7" w14:textId="77777777" w:rsidR="007E2414" w:rsidRPr="002B5DD1" w:rsidRDefault="007E2414" w:rsidP="007E2414">
      <w:pPr>
        <w:pStyle w:val="Heading2"/>
        <w:ind w:left="528"/>
        <w:rPr>
          <w:color w:val="0070C0"/>
        </w:rPr>
      </w:pPr>
      <w:bookmarkStart w:id="145" w:name="_Toc441925778"/>
      <w:bookmarkStart w:id="146" w:name="_Toc505093470"/>
      <w:bookmarkStart w:id="147" w:name="_Toc523250934"/>
      <w:r w:rsidRPr="002B5DD1">
        <w:rPr>
          <w:color w:val="0070C0"/>
        </w:rPr>
        <w:t>Klassifikaatorite väärtustamise SQL laused</w:t>
      </w:r>
      <w:bookmarkEnd w:id="145"/>
      <w:bookmarkEnd w:id="146"/>
      <w:bookmarkEnd w:id="147"/>
    </w:p>
    <w:p w14:paraId="51F6AD61" w14:textId="77777777" w:rsidR="007E2414" w:rsidRPr="002B5DD1" w:rsidRDefault="007E2414" w:rsidP="007E2414">
      <w:pPr>
        <w:rPr>
          <w:color w:val="0070C0"/>
        </w:rPr>
      </w:pPr>
    </w:p>
    <w:p w14:paraId="7F6648A9" w14:textId="77777777" w:rsidR="007E2414" w:rsidRDefault="007E2414" w:rsidP="007E2414">
      <w:pPr>
        <w:pStyle w:val="Heading2"/>
        <w:rPr>
          <w:color w:val="0070C0"/>
        </w:rPr>
      </w:pPr>
      <w:bookmarkStart w:id="148" w:name="_Toc505093471"/>
      <w:bookmarkStart w:id="149" w:name="_Toc523250935"/>
      <w:bookmarkStart w:id="150" w:name="_Toc441925779"/>
      <w:r w:rsidRPr="002D375B">
        <w:rPr>
          <w:color w:val="0070C0"/>
        </w:rPr>
        <w:t xml:space="preserve">JSON formaadis </w:t>
      </w:r>
      <w:r>
        <w:rPr>
          <w:color w:val="0070C0"/>
        </w:rPr>
        <w:t>lähte</w:t>
      </w:r>
      <w:r w:rsidRPr="002D375B">
        <w:rPr>
          <w:color w:val="0070C0"/>
        </w:rPr>
        <w:t>andmete laadimine</w:t>
      </w:r>
      <w:bookmarkEnd w:id="148"/>
      <w:bookmarkEnd w:id="149"/>
    </w:p>
    <w:p w14:paraId="11FE8737" w14:textId="77777777" w:rsidR="007E2414" w:rsidRDefault="007E2414" w:rsidP="007E2414"/>
    <w:p w14:paraId="6C95FA5B" w14:textId="77777777" w:rsidR="007E2414" w:rsidRPr="00D135A4" w:rsidRDefault="007E2414" w:rsidP="007E2414">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w:t>
      </w:r>
    </w:p>
    <w:p w14:paraId="50B269CC" w14:textId="77777777" w:rsidR="007E2414" w:rsidRPr="002D375B" w:rsidRDefault="007E2414" w:rsidP="007E2414"/>
    <w:p w14:paraId="679190F2" w14:textId="77777777" w:rsidR="007E2414" w:rsidRPr="002B5DD1" w:rsidRDefault="007E2414" w:rsidP="007E2414">
      <w:pPr>
        <w:pStyle w:val="Heading2"/>
        <w:ind w:left="528"/>
        <w:rPr>
          <w:color w:val="0070C0"/>
        </w:rPr>
      </w:pPr>
      <w:bookmarkStart w:id="151" w:name="_Toc505093472"/>
      <w:bookmarkStart w:id="152" w:name="_Toc523250936"/>
      <w:r w:rsidRPr="002B5DD1">
        <w:rPr>
          <w:color w:val="0070C0"/>
        </w:rPr>
        <w:t>Täiendavate testandmete lisamine</w:t>
      </w:r>
      <w:bookmarkEnd w:id="150"/>
      <w:bookmarkEnd w:id="151"/>
      <w:bookmarkEnd w:id="152"/>
    </w:p>
    <w:p w14:paraId="56728BF3" w14:textId="77777777" w:rsidR="007E2414" w:rsidRPr="002B5DD1" w:rsidRDefault="007E2414" w:rsidP="007E2414">
      <w:pPr>
        <w:rPr>
          <w:color w:val="0070C0"/>
        </w:rPr>
      </w:pPr>
    </w:p>
    <w:p w14:paraId="036FC2AC" w14:textId="77777777" w:rsidR="007E2414" w:rsidRPr="002B5DD1" w:rsidRDefault="007E2414" w:rsidP="007E2414">
      <w:pPr>
        <w:rPr>
          <w:color w:val="0070C0"/>
        </w:rPr>
      </w:pPr>
      <w:r w:rsidRPr="002B5DD1">
        <w:rPr>
          <w:color w:val="0070C0"/>
        </w:rPr>
        <w:t>Kõigis tabelites peavad olema testandmed (</w:t>
      </w:r>
      <w:r>
        <w:rPr>
          <w:color w:val="0070C0"/>
        </w:rPr>
        <w:t>vähemalt</w:t>
      </w:r>
      <w:r w:rsidRPr="002B5DD1">
        <w:rPr>
          <w:color w:val="0070C0"/>
        </w:rPr>
        <w:t xml:space="preserve"> </w:t>
      </w:r>
      <w:r>
        <w:rPr>
          <w:color w:val="0070C0"/>
        </w:rPr>
        <w:t>üks</w:t>
      </w:r>
      <w:r w:rsidRPr="002B5DD1">
        <w:rPr>
          <w:color w:val="0070C0"/>
        </w:rPr>
        <w:t xml:space="preserve"> rida).</w:t>
      </w:r>
    </w:p>
    <w:p w14:paraId="718BE858" w14:textId="77777777" w:rsidR="007E2414" w:rsidRPr="002B5DD1" w:rsidRDefault="007E2414" w:rsidP="007E2414">
      <w:pPr>
        <w:rPr>
          <w:color w:val="0070C0"/>
        </w:rPr>
      </w:pPr>
    </w:p>
    <w:p w14:paraId="1F5D6A16" w14:textId="77777777" w:rsidR="007E2414" w:rsidRPr="002B5DD1" w:rsidRDefault="007E2414" w:rsidP="007E2414">
      <w:pPr>
        <w:pStyle w:val="Heading2"/>
        <w:ind w:left="528"/>
        <w:rPr>
          <w:rFonts w:cs="Arial"/>
          <w:color w:val="0070C0"/>
        </w:rPr>
      </w:pPr>
      <w:bookmarkStart w:id="153" w:name="_Toc441925780"/>
      <w:bookmarkStart w:id="154" w:name="_Toc505093473"/>
      <w:bookmarkStart w:id="155" w:name="_Toc523250937"/>
      <w:r w:rsidRPr="002B5DD1">
        <w:rPr>
          <w:rFonts w:cs="Arial"/>
          <w:color w:val="0070C0"/>
        </w:rPr>
        <w:t>Andmebaasi statistika kogumine</w:t>
      </w:r>
      <w:bookmarkEnd w:id="153"/>
      <w:bookmarkEnd w:id="154"/>
      <w:bookmarkEnd w:id="155"/>
    </w:p>
    <w:p w14:paraId="5DBB9A0B" w14:textId="77777777" w:rsidR="007E2414" w:rsidRPr="002B5DD1" w:rsidRDefault="007E2414" w:rsidP="007E2414">
      <w:pPr>
        <w:rPr>
          <w:color w:val="0070C0"/>
        </w:rPr>
      </w:pPr>
    </w:p>
    <w:p w14:paraId="01117FDA" w14:textId="77777777" w:rsidR="007E2414" w:rsidRPr="002B5DD1" w:rsidRDefault="007E2414" w:rsidP="007E2414">
      <w:pPr>
        <w:pStyle w:val="Heading2"/>
        <w:ind w:left="528"/>
        <w:rPr>
          <w:rFonts w:cs="Arial"/>
          <w:color w:val="0070C0"/>
        </w:rPr>
      </w:pPr>
      <w:bookmarkStart w:id="156" w:name="_Toc441925781"/>
      <w:bookmarkStart w:id="157" w:name="_Toc505093474"/>
      <w:bookmarkStart w:id="158" w:name="_Toc523250938"/>
      <w:r w:rsidRPr="002B5DD1">
        <w:rPr>
          <w:rFonts w:cs="Arial"/>
          <w:color w:val="0070C0"/>
        </w:rPr>
        <w:t>Päringu täitmisplaani näide</w:t>
      </w:r>
      <w:bookmarkEnd w:id="156"/>
      <w:bookmarkEnd w:id="157"/>
      <w:bookmarkEnd w:id="158"/>
    </w:p>
    <w:p w14:paraId="1762783C" w14:textId="77777777" w:rsidR="007E2414" w:rsidRPr="002B5DD1" w:rsidRDefault="007E2414" w:rsidP="007E2414">
      <w:pPr>
        <w:rPr>
          <w:color w:val="0070C0"/>
        </w:rPr>
      </w:pPr>
    </w:p>
    <w:p w14:paraId="37AB4574" w14:textId="77777777" w:rsidR="007E2414" w:rsidRPr="00EA69E0" w:rsidRDefault="007E2414" w:rsidP="007E2414">
      <w:pPr>
        <w:rPr>
          <w:color w:val="0070C0"/>
        </w:rPr>
      </w:pPr>
      <w:r w:rsidRPr="00EA69E0">
        <w:rPr>
          <w:color w:val="0070C0"/>
        </w:rPr>
        <w:t>Tuleb esitada ühe päring</w:t>
      </w:r>
      <w:r>
        <w:rPr>
          <w:color w:val="0070C0"/>
        </w:rPr>
        <w:t>u kohta, mis on tehtud projektis loodud vaate põhjal.</w:t>
      </w:r>
    </w:p>
    <w:p w14:paraId="40944633" w14:textId="77777777" w:rsidR="007E2414" w:rsidRPr="002B5DD1" w:rsidRDefault="007E2414" w:rsidP="007E2414">
      <w:pPr>
        <w:ind w:left="528" w:hanging="528"/>
        <w:rPr>
          <w:rFonts w:cs="Arial"/>
          <w:color w:val="0070C0"/>
        </w:rPr>
      </w:pPr>
    </w:p>
    <w:p w14:paraId="1355E69A" w14:textId="77777777" w:rsidR="007E2414" w:rsidRPr="002B5DD1" w:rsidRDefault="007E2414" w:rsidP="007E2414">
      <w:pPr>
        <w:pStyle w:val="Heading2"/>
        <w:ind w:left="528"/>
        <w:rPr>
          <w:rFonts w:cs="Arial"/>
          <w:color w:val="0070C0"/>
        </w:rPr>
      </w:pPr>
      <w:bookmarkStart w:id="159" w:name="_Toc50447362"/>
      <w:bookmarkStart w:id="160" w:name="_Toc441925782"/>
      <w:bookmarkStart w:id="161" w:name="_Toc505093475"/>
      <w:bookmarkStart w:id="162" w:name="_Toc523250939"/>
      <w:r w:rsidRPr="002B5DD1">
        <w:rPr>
          <w:rFonts w:cs="Arial"/>
          <w:color w:val="0070C0"/>
        </w:rPr>
        <w:t>Rollid ja kasutajad</w:t>
      </w:r>
      <w:bookmarkEnd w:id="159"/>
      <w:bookmarkEnd w:id="160"/>
      <w:bookmarkEnd w:id="161"/>
      <w:bookmarkEnd w:id="162"/>
    </w:p>
    <w:p w14:paraId="617C4DC7" w14:textId="77777777" w:rsidR="007E2414" w:rsidRPr="002B5DD1" w:rsidRDefault="007E2414" w:rsidP="007E2414">
      <w:pPr>
        <w:rPr>
          <w:rFonts w:cs="Arial"/>
          <w:color w:val="0070C0"/>
          <w:sz w:val="20"/>
        </w:rPr>
      </w:pPr>
    </w:p>
    <w:p w14:paraId="78C0AF18" w14:textId="77777777" w:rsidR="007E2414" w:rsidRDefault="007E2414" w:rsidP="007E2414">
      <w:pPr>
        <w:pStyle w:val="Heading2"/>
        <w:ind w:left="528"/>
        <w:rPr>
          <w:rFonts w:cs="Arial"/>
          <w:color w:val="0070C0"/>
        </w:rPr>
      </w:pPr>
      <w:bookmarkStart w:id="163" w:name="_Toc441925783"/>
      <w:bookmarkStart w:id="164" w:name="_Toc505093476"/>
      <w:bookmarkStart w:id="165" w:name="_Toc523250940"/>
      <w:bookmarkStart w:id="166" w:name="_Toc50447363"/>
      <w:r>
        <w:rPr>
          <w:rFonts w:cs="Arial"/>
          <w:color w:val="0070C0"/>
        </w:rPr>
        <w:t>Üleliigsete õiguste äravõtmine</w:t>
      </w:r>
      <w:bookmarkEnd w:id="163"/>
      <w:bookmarkEnd w:id="164"/>
      <w:bookmarkEnd w:id="165"/>
    </w:p>
    <w:p w14:paraId="130A29D3" w14:textId="77777777" w:rsidR="007E2414" w:rsidRPr="001F3F25" w:rsidRDefault="007E2414" w:rsidP="007E2414"/>
    <w:p w14:paraId="07F3521B" w14:textId="77777777" w:rsidR="007E2414" w:rsidRPr="002B5DD1" w:rsidRDefault="007E2414" w:rsidP="007E2414">
      <w:pPr>
        <w:pStyle w:val="Heading2"/>
        <w:ind w:left="528"/>
        <w:rPr>
          <w:rFonts w:cs="Arial"/>
          <w:color w:val="0070C0"/>
        </w:rPr>
      </w:pPr>
      <w:bookmarkStart w:id="167" w:name="_Toc441925784"/>
      <w:bookmarkStart w:id="168" w:name="_Toc505093477"/>
      <w:bookmarkStart w:id="169" w:name="_Toc523250941"/>
      <w:r w:rsidRPr="002B5DD1">
        <w:rPr>
          <w:rFonts w:cs="Arial"/>
          <w:color w:val="0070C0"/>
        </w:rPr>
        <w:lastRenderedPageBreak/>
        <w:t>Õiguste jagamine</w:t>
      </w:r>
      <w:bookmarkEnd w:id="166"/>
      <w:bookmarkEnd w:id="167"/>
      <w:bookmarkEnd w:id="168"/>
      <w:bookmarkEnd w:id="169"/>
    </w:p>
    <w:p w14:paraId="1CA1901B" w14:textId="77777777" w:rsidR="007E2414" w:rsidRPr="002B5DD1" w:rsidRDefault="007E2414" w:rsidP="007E2414">
      <w:pPr>
        <w:rPr>
          <w:rFonts w:cs="Arial"/>
          <w:color w:val="0070C0"/>
          <w:sz w:val="20"/>
          <w:u w:val="single"/>
        </w:rPr>
      </w:pPr>
    </w:p>
    <w:p w14:paraId="7D221B6B" w14:textId="77777777" w:rsidR="007E2414" w:rsidRPr="002B5DD1" w:rsidRDefault="007E2414" w:rsidP="007E2414">
      <w:pPr>
        <w:pStyle w:val="Heading2"/>
        <w:ind w:left="528"/>
        <w:rPr>
          <w:rFonts w:cs="Arial"/>
          <w:color w:val="0070C0"/>
        </w:rPr>
      </w:pPr>
      <w:bookmarkStart w:id="170" w:name="_Toc50447364"/>
      <w:bookmarkStart w:id="171" w:name="_Toc441925785"/>
      <w:bookmarkStart w:id="172" w:name="_Toc505093478"/>
      <w:bookmarkStart w:id="173" w:name="_Toc523250942"/>
      <w:r w:rsidRPr="002B5DD1">
        <w:rPr>
          <w:rFonts w:cs="Arial"/>
          <w:color w:val="0070C0"/>
        </w:rPr>
        <w:t>Andmebaasiobjektide kustutamine</w:t>
      </w:r>
      <w:bookmarkEnd w:id="170"/>
      <w:bookmarkEnd w:id="171"/>
      <w:bookmarkEnd w:id="172"/>
      <w:bookmarkEnd w:id="173"/>
    </w:p>
    <w:p w14:paraId="2082E03E" w14:textId="77777777" w:rsidR="007E2414" w:rsidRDefault="007E2414" w:rsidP="007E2414">
      <w:pPr>
        <w:rPr>
          <w:rFonts w:cs="Arial"/>
        </w:rPr>
      </w:pPr>
    </w:p>
    <w:p w14:paraId="57E1747A" w14:textId="77777777" w:rsidR="007E2414" w:rsidRDefault="007E2414" w:rsidP="007E2414">
      <w:pPr>
        <w:tabs>
          <w:tab w:val="right" w:pos="3446"/>
        </w:tabs>
        <w:ind w:left="528" w:hanging="528"/>
        <w:rPr>
          <w:rFonts w:cs="Arial"/>
          <w:color w:val="0070C0"/>
        </w:rPr>
      </w:pPr>
      <w:r w:rsidRPr="000D161F">
        <w:rPr>
          <w:rFonts w:cs="Arial"/>
          <w:color w:val="0070C0"/>
        </w:rPr>
        <w:t>Järgnevalt esitatakse andmebaasiobjektide kustutamise laused.</w:t>
      </w:r>
    </w:p>
    <w:p w14:paraId="7F3E50DF" w14:textId="77777777" w:rsidR="007E2414" w:rsidRPr="002B5DD1" w:rsidRDefault="007E2414" w:rsidP="007E2414">
      <w:pPr>
        <w:rPr>
          <w:color w:val="0070C0"/>
        </w:rPr>
      </w:pPr>
    </w:p>
    <w:p w14:paraId="14B17213" w14:textId="77777777" w:rsidR="007E2414" w:rsidRDefault="007E2414" w:rsidP="007E2414">
      <w:pPr>
        <w:pStyle w:val="Heading3"/>
        <w:rPr>
          <w:rFonts w:cs="Arial"/>
          <w:color w:val="0070C0"/>
        </w:rPr>
      </w:pPr>
      <w:bookmarkStart w:id="174" w:name="_Toc441925792"/>
      <w:bookmarkStart w:id="175" w:name="_Toc505093479"/>
      <w:bookmarkStart w:id="176" w:name="_Toc523250943"/>
      <w:r>
        <w:rPr>
          <w:rFonts w:cs="Arial"/>
          <w:color w:val="0070C0"/>
        </w:rPr>
        <w:t>Õiguste äravõtmine</w:t>
      </w:r>
      <w:bookmarkEnd w:id="174"/>
      <w:bookmarkEnd w:id="175"/>
      <w:bookmarkEnd w:id="176"/>
    </w:p>
    <w:p w14:paraId="76720E81" w14:textId="77777777" w:rsidR="007E2414" w:rsidRPr="002B5DD1" w:rsidRDefault="007E2414" w:rsidP="007E2414">
      <w:pPr>
        <w:rPr>
          <w:rFonts w:cs="Arial"/>
          <w:color w:val="0070C0"/>
        </w:rPr>
      </w:pPr>
    </w:p>
    <w:p w14:paraId="10A34F45" w14:textId="77777777" w:rsidR="007E2414" w:rsidRPr="002B5DD1" w:rsidRDefault="007E2414" w:rsidP="007E2414">
      <w:pPr>
        <w:pStyle w:val="Heading3"/>
        <w:rPr>
          <w:rFonts w:cs="Arial"/>
          <w:color w:val="0070C0"/>
        </w:rPr>
      </w:pPr>
      <w:bookmarkStart w:id="177" w:name="_Toc441925786"/>
      <w:bookmarkStart w:id="178" w:name="_Toc505093480"/>
      <w:bookmarkStart w:id="179" w:name="_Toc523250944"/>
      <w:bookmarkStart w:id="180" w:name="_Toc50447365"/>
      <w:r w:rsidRPr="002B5DD1">
        <w:rPr>
          <w:rFonts w:cs="Arial"/>
          <w:color w:val="0070C0"/>
        </w:rPr>
        <w:t>Domeenide kustutamine</w:t>
      </w:r>
      <w:bookmarkEnd w:id="177"/>
      <w:bookmarkEnd w:id="178"/>
      <w:bookmarkEnd w:id="179"/>
    </w:p>
    <w:p w14:paraId="6424CCD3" w14:textId="77777777" w:rsidR="007E2414" w:rsidRPr="002B5DD1" w:rsidRDefault="007E2414" w:rsidP="007E2414">
      <w:pPr>
        <w:rPr>
          <w:color w:val="0070C0"/>
        </w:rPr>
      </w:pPr>
    </w:p>
    <w:p w14:paraId="72D2B4C8" w14:textId="77777777" w:rsidR="007E2414" w:rsidRPr="002B5DD1" w:rsidRDefault="007E2414" w:rsidP="007E2414">
      <w:pPr>
        <w:pStyle w:val="Heading3"/>
        <w:rPr>
          <w:rFonts w:cs="Arial"/>
          <w:color w:val="0070C0"/>
        </w:rPr>
      </w:pPr>
      <w:bookmarkStart w:id="181" w:name="_Toc441925787"/>
      <w:bookmarkStart w:id="182" w:name="_Toc505093481"/>
      <w:bookmarkStart w:id="183" w:name="_Toc523250945"/>
      <w:r w:rsidRPr="002B5DD1">
        <w:rPr>
          <w:rFonts w:cs="Arial"/>
          <w:color w:val="0070C0"/>
        </w:rPr>
        <w:t xml:space="preserve">Tabelite </w:t>
      </w:r>
      <w:r>
        <w:rPr>
          <w:rFonts w:cs="Arial"/>
          <w:color w:val="0070C0"/>
        </w:rPr>
        <w:t xml:space="preserve">ja arvujada generaatorite </w:t>
      </w:r>
      <w:r w:rsidRPr="002B5DD1">
        <w:rPr>
          <w:rFonts w:cs="Arial"/>
          <w:color w:val="0070C0"/>
        </w:rPr>
        <w:t>kustutamine</w:t>
      </w:r>
      <w:bookmarkEnd w:id="180"/>
      <w:bookmarkEnd w:id="181"/>
      <w:bookmarkEnd w:id="182"/>
      <w:bookmarkEnd w:id="183"/>
    </w:p>
    <w:p w14:paraId="186E5FB5" w14:textId="77777777" w:rsidR="007E2414" w:rsidRPr="002B5DD1" w:rsidRDefault="007E2414" w:rsidP="007E2414">
      <w:pPr>
        <w:rPr>
          <w:color w:val="0070C0"/>
        </w:rPr>
      </w:pPr>
    </w:p>
    <w:p w14:paraId="5D5A70C1" w14:textId="77777777" w:rsidR="007E2414" w:rsidRPr="002B5DD1" w:rsidRDefault="007E2414" w:rsidP="007E2414">
      <w:pPr>
        <w:rPr>
          <w:color w:val="0070C0"/>
        </w:rPr>
      </w:pPr>
    </w:p>
    <w:p w14:paraId="71A47952" w14:textId="77777777" w:rsidR="007E2414" w:rsidRPr="002B5DD1" w:rsidRDefault="007E2414" w:rsidP="007E2414">
      <w:pPr>
        <w:pStyle w:val="Heading3"/>
        <w:rPr>
          <w:rFonts w:cs="Arial"/>
          <w:color w:val="0070C0"/>
        </w:rPr>
      </w:pPr>
      <w:bookmarkStart w:id="184" w:name="_Toc50447367"/>
      <w:bookmarkStart w:id="185" w:name="_Toc441925788"/>
      <w:bookmarkStart w:id="186" w:name="_Toc505093482"/>
      <w:bookmarkStart w:id="187" w:name="_Toc523250946"/>
      <w:r w:rsidRPr="002B5DD1">
        <w:rPr>
          <w:rFonts w:cs="Arial"/>
          <w:color w:val="0070C0"/>
        </w:rPr>
        <w:t>Vaadete kustutamine</w:t>
      </w:r>
      <w:bookmarkEnd w:id="184"/>
      <w:bookmarkEnd w:id="185"/>
      <w:bookmarkEnd w:id="186"/>
      <w:bookmarkEnd w:id="187"/>
    </w:p>
    <w:p w14:paraId="4DCF3D7E" w14:textId="77777777" w:rsidR="007E2414" w:rsidRPr="002B5DD1" w:rsidRDefault="007E2414" w:rsidP="007E2414">
      <w:pPr>
        <w:rPr>
          <w:color w:val="0070C0"/>
        </w:rPr>
      </w:pPr>
    </w:p>
    <w:p w14:paraId="2276EA9C" w14:textId="77777777" w:rsidR="007E2414" w:rsidRPr="002B5DD1" w:rsidRDefault="007E2414" w:rsidP="007E2414">
      <w:pPr>
        <w:pStyle w:val="Heading3"/>
        <w:rPr>
          <w:rFonts w:cs="Arial"/>
          <w:color w:val="0070C0"/>
        </w:rPr>
      </w:pPr>
      <w:bookmarkStart w:id="188" w:name="_Toc50447368"/>
      <w:bookmarkStart w:id="189" w:name="_Toc441925789"/>
      <w:bookmarkStart w:id="190" w:name="_Toc505093483"/>
      <w:bookmarkStart w:id="191" w:name="_Toc523250947"/>
      <w:r w:rsidRPr="002B5DD1">
        <w:rPr>
          <w:rFonts w:cs="Arial"/>
          <w:color w:val="0070C0"/>
        </w:rPr>
        <w:t>Indeksite kustutamine</w:t>
      </w:r>
      <w:bookmarkEnd w:id="188"/>
      <w:bookmarkEnd w:id="189"/>
      <w:bookmarkEnd w:id="190"/>
      <w:bookmarkEnd w:id="191"/>
    </w:p>
    <w:p w14:paraId="4713225C" w14:textId="77777777" w:rsidR="007E2414" w:rsidRPr="002B5DD1" w:rsidRDefault="007E2414" w:rsidP="007E2414">
      <w:pPr>
        <w:rPr>
          <w:rFonts w:cs="Arial"/>
          <w:color w:val="0070C0"/>
        </w:rPr>
      </w:pPr>
    </w:p>
    <w:p w14:paraId="441A0C66" w14:textId="77777777" w:rsidR="007E2414" w:rsidRPr="002B5DD1" w:rsidRDefault="007E2414" w:rsidP="007E2414">
      <w:pPr>
        <w:pStyle w:val="Heading3"/>
        <w:rPr>
          <w:rFonts w:cs="Arial"/>
          <w:color w:val="0070C0"/>
        </w:rPr>
      </w:pPr>
      <w:bookmarkStart w:id="192" w:name="_Toc50447369"/>
      <w:bookmarkStart w:id="193" w:name="_Toc441925790"/>
      <w:bookmarkStart w:id="194" w:name="_Toc505093484"/>
      <w:bookmarkStart w:id="195" w:name="_Toc523250948"/>
      <w:r w:rsidRPr="002B5DD1">
        <w:rPr>
          <w:rFonts w:cs="Arial"/>
          <w:color w:val="0070C0"/>
        </w:rPr>
        <w:t>Funktsioonide ja trigerite kustutamine</w:t>
      </w:r>
      <w:bookmarkEnd w:id="192"/>
      <w:bookmarkEnd w:id="193"/>
      <w:bookmarkEnd w:id="194"/>
      <w:bookmarkEnd w:id="195"/>
    </w:p>
    <w:p w14:paraId="365A6AE4" w14:textId="77777777" w:rsidR="007E2414" w:rsidRPr="002B5DD1" w:rsidRDefault="007E2414" w:rsidP="007E2414">
      <w:pPr>
        <w:rPr>
          <w:color w:val="0070C0"/>
        </w:rPr>
      </w:pPr>
    </w:p>
    <w:p w14:paraId="45C36B65" w14:textId="77777777" w:rsidR="007E2414" w:rsidRDefault="007E2414" w:rsidP="007E2414">
      <w:pPr>
        <w:pStyle w:val="Heading3"/>
        <w:rPr>
          <w:rFonts w:cs="Arial"/>
          <w:color w:val="0070C0"/>
        </w:rPr>
      </w:pPr>
      <w:bookmarkStart w:id="196" w:name="_Toc50447370"/>
      <w:bookmarkStart w:id="197" w:name="_Toc441925791"/>
      <w:bookmarkStart w:id="198" w:name="_Toc505093485"/>
      <w:bookmarkStart w:id="199" w:name="_Toc523250949"/>
      <w:r w:rsidRPr="002B5DD1">
        <w:rPr>
          <w:rFonts w:cs="Arial"/>
          <w:color w:val="0070C0"/>
        </w:rPr>
        <w:t>Reeglite kustutamine</w:t>
      </w:r>
      <w:bookmarkEnd w:id="196"/>
      <w:bookmarkEnd w:id="197"/>
      <w:bookmarkEnd w:id="198"/>
      <w:bookmarkEnd w:id="199"/>
    </w:p>
    <w:p w14:paraId="74FBCEDD" w14:textId="77777777" w:rsidR="007E2414" w:rsidRPr="00DB5D6B" w:rsidRDefault="007E2414" w:rsidP="007E2414"/>
    <w:p w14:paraId="7B3BF7EE" w14:textId="77777777" w:rsidR="007E2414" w:rsidRDefault="007E2414" w:rsidP="007E2414">
      <w:pPr>
        <w:pStyle w:val="Heading3"/>
        <w:rPr>
          <w:rFonts w:cs="Arial"/>
          <w:color w:val="0070C0"/>
        </w:rPr>
      </w:pPr>
      <w:bookmarkStart w:id="200" w:name="_Toc505093486"/>
      <w:bookmarkStart w:id="201" w:name="_Toc523250950"/>
      <w:bookmarkStart w:id="202" w:name="_Toc50447371"/>
      <w:bookmarkStart w:id="203" w:name="_Toc441925793"/>
      <w:r w:rsidRPr="002B5DD1">
        <w:rPr>
          <w:rFonts w:cs="Arial"/>
          <w:color w:val="0070C0"/>
        </w:rPr>
        <w:t>Kasutajate ja rollide kustutamine</w:t>
      </w:r>
      <w:bookmarkEnd w:id="200"/>
      <w:bookmarkEnd w:id="201"/>
    </w:p>
    <w:p w14:paraId="46A36B35" w14:textId="77777777" w:rsidR="007E2414" w:rsidRPr="005D225E" w:rsidRDefault="007E2414" w:rsidP="007E2414"/>
    <w:p w14:paraId="0654B2F0" w14:textId="77777777" w:rsidR="007E2414" w:rsidRPr="002B5DD1" w:rsidRDefault="007E2414" w:rsidP="007E2414">
      <w:pPr>
        <w:pStyle w:val="Heading3"/>
        <w:rPr>
          <w:rFonts w:cs="Arial"/>
          <w:color w:val="0070C0"/>
        </w:rPr>
      </w:pPr>
      <w:bookmarkStart w:id="204" w:name="_Toc505093487"/>
      <w:bookmarkStart w:id="205" w:name="_Toc523250951"/>
      <w:bookmarkEnd w:id="202"/>
      <w:bookmarkEnd w:id="203"/>
      <w:r>
        <w:rPr>
          <w:rFonts w:cs="Arial"/>
          <w:color w:val="0070C0"/>
        </w:rPr>
        <w:t>Laienduste kustutamine</w:t>
      </w:r>
      <w:bookmarkEnd w:id="204"/>
      <w:bookmarkEnd w:id="205"/>
    </w:p>
    <w:p w14:paraId="7A615D20" w14:textId="77777777" w:rsidR="007E2414" w:rsidRPr="00EA69E0" w:rsidRDefault="007E2414" w:rsidP="007E2414">
      <w:pPr>
        <w:rPr>
          <w:rFonts w:cs="Arial"/>
          <w:color w:val="0070C0"/>
          <w:sz w:val="20"/>
        </w:rPr>
      </w:pPr>
      <w:r w:rsidRPr="00EA69E0">
        <w:rPr>
          <w:rFonts w:cs="Arial"/>
          <w:color w:val="0070C0"/>
          <w:sz w:val="20"/>
        </w:rPr>
        <w:br w:type="page"/>
      </w:r>
    </w:p>
    <w:p w14:paraId="043EA0D2" w14:textId="77777777" w:rsidR="007E2414" w:rsidRPr="00EA69E0" w:rsidRDefault="007E2414" w:rsidP="007E2414">
      <w:pPr>
        <w:pStyle w:val="Heading1"/>
        <w:ind w:left="396"/>
        <w:rPr>
          <w:rFonts w:cs="Arial"/>
          <w:color w:val="0070C0"/>
        </w:rPr>
      </w:pPr>
      <w:bookmarkStart w:id="206" w:name="_Toc50447372"/>
      <w:bookmarkStart w:id="207" w:name="_Toc441925794"/>
      <w:bookmarkStart w:id="208" w:name="_Toc505093488"/>
      <w:bookmarkStart w:id="209" w:name="_Toc523250952"/>
      <w:r w:rsidRPr="00EA69E0">
        <w:rPr>
          <w:rFonts w:cs="Arial"/>
          <w:color w:val="0070C0"/>
        </w:rPr>
        <w:lastRenderedPageBreak/>
        <w:t>Realisatsioon Oracles</w:t>
      </w:r>
      <w:bookmarkEnd w:id="206"/>
      <w:bookmarkEnd w:id="207"/>
      <w:bookmarkEnd w:id="208"/>
      <w:bookmarkEnd w:id="209"/>
    </w:p>
    <w:p w14:paraId="71AC4611" w14:textId="77777777" w:rsidR="007E2414" w:rsidRDefault="007E2414" w:rsidP="007E2414">
      <w:pPr>
        <w:rPr>
          <w:color w:val="0070C0"/>
        </w:rPr>
      </w:pPr>
    </w:p>
    <w:p w14:paraId="7908F9B3" w14:textId="77777777" w:rsidR="007E2414" w:rsidRDefault="007E2414" w:rsidP="007E2414">
      <w:pPr>
        <w:tabs>
          <w:tab w:val="right" w:pos="3446"/>
        </w:tabs>
        <w:jc w:val="both"/>
        <w:rPr>
          <w:rFonts w:cs="Arial"/>
          <w:color w:val="0070C0"/>
        </w:rPr>
      </w:pPr>
      <w:r>
        <w:rPr>
          <w:rFonts w:cs="Arial"/>
          <w:color w:val="0070C0"/>
        </w:rPr>
        <w:t xml:space="preserve">Selles peatükis esitatakse andmebaasi Oracles </w:t>
      </w:r>
      <w:r w:rsidRPr="002B6077">
        <w:rPr>
          <w:rFonts w:cs="Arial"/>
          <w:b/>
          <w:color w:val="0070C0"/>
        </w:rPr>
        <w:t>(</w:t>
      </w:r>
      <w:r>
        <w:rPr>
          <w:rStyle w:val="CommentReference"/>
        </w:rPr>
        <w:commentReference w:id="210"/>
      </w:r>
      <w:r>
        <w:rPr>
          <w:rFonts w:cs="Arial"/>
          <w:b/>
          <w:color w:val="0070C0"/>
        </w:rPr>
        <w:t>..</w:t>
      </w:r>
      <w:r w:rsidRPr="002B6077">
        <w:rPr>
          <w:rFonts w:cs="Arial"/>
          <w:b/>
          <w:color w:val="0070C0"/>
        </w:rPr>
        <w:t>)</w:t>
      </w:r>
      <w:r>
        <w:rPr>
          <w:rFonts w:cs="Arial"/>
          <w:color w:val="0070C0"/>
        </w:rPr>
        <w:t xml:space="preserve"> realiseerimiseks mõeldud laused.</w:t>
      </w:r>
    </w:p>
    <w:p w14:paraId="68604E39" w14:textId="77777777" w:rsidR="007E2414" w:rsidRPr="00EA69E0" w:rsidRDefault="007E2414" w:rsidP="007E2414">
      <w:pPr>
        <w:rPr>
          <w:color w:val="0070C0"/>
        </w:rPr>
      </w:pPr>
    </w:p>
    <w:p w14:paraId="51A5C6D5" w14:textId="77777777" w:rsidR="007E2414" w:rsidRPr="00EA69E0" w:rsidRDefault="007E2414" w:rsidP="007E2414">
      <w:pPr>
        <w:pStyle w:val="Heading2"/>
        <w:ind w:left="528"/>
        <w:rPr>
          <w:rFonts w:cs="Arial"/>
          <w:color w:val="0070C0"/>
        </w:rPr>
      </w:pPr>
      <w:bookmarkStart w:id="211" w:name="_Toc441925795"/>
      <w:bookmarkStart w:id="212" w:name="_Toc505093489"/>
      <w:bookmarkStart w:id="213" w:name="_Toc523250953"/>
      <w:bookmarkStart w:id="214" w:name="_Toc50447374"/>
      <w:r w:rsidRPr="00EA69E0">
        <w:rPr>
          <w:rFonts w:cs="Arial"/>
          <w:color w:val="0070C0"/>
        </w:rPr>
        <w:t>Andmebaasi kohandamine keele- ja kultuurikeskkonnale</w:t>
      </w:r>
      <w:bookmarkEnd w:id="211"/>
      <w:bookmarkEnd w:id="212"/>
      <w:bookmarkEnd w:id="213"/>
    </w:p>
    <w:p w14:paraId="5FC9C952" w14:textId="77777777" w:rsidR="007E2414" w:rsidRPr="00EA69E0" w:rsidRDefault="007E2414" w:rsidP="007E2414">
      <w:pPr>
        <w:rPr>
          <w:color w:val="0070C0"/>
        </w:rPr>
      </w:pPr>
    </w:p>
    <w:p w14:paraId="5B3D36DD" w14:textId="77777777" w:rsidR="007E2414" w:rsidRPr="00EA69E0" w:rsidRDefault="007E2414" w:rsidP="007E2414">
      <w:pPr>
        <w:pStyle w:val="Heading2"/>
        <w:ind w:left="528"/>
        <w:rPr>
          <w:rFonts w:cs="Arial"/>
          <w:color w:val="0070C0"/>
        </w:rPr>
      </w:pPr>
      <w:bookmarkStart w:id="215" w:name="_Toc441925796"/>
      <w:bookmarkStart w:id="216" w:name="_Toc505093490"/>
      <w:bookmarkStart w:id="217" w:name="_Toc523250954"/>
      <w:r w:rsidRPr="00EA69E0">
        <w:rPr>
          <w:rFonts w:cs="Arial"/>
          <w:color w:val="0070C0"/>
        </w:rPr>
        <w:t>Skeem</w:t>
      </w:r>
      <w:bookmarkEnd w:id="215"/>
      <w:bookmarkEnd w:id="216"/>
      <w:bookmarkEnd w:id="217"/>
    </w:p>
    <w:p w14:paraId="566EA196" w14:textId="77777777" w:rsidR="007E2414" w:rsidRPr="00EA69E0" w:rsidRDefault="007E2414" w:rsidP="007E2414">
      <w:pPr>
        <w:rPr>
          <w:color w:val="0070C0"/>
        </w:rPr>
      </w:pPr>
    </w:p>
    <w:p w14:paraId="6D39E782" w14:textId="77777777" w:rsidR="007E2414" w:rsidRPr="00EA69E0" w:rsidRDefault="007E2414" w:rsidP="007E2414">
      <w:pPr>
        <w:pStyle w:val="Heading2"/>
        <w:ind w:left="528"/>
        <w:rPr>
          <w:rFonts w:cs="Arial"/>
          <w:color w:val="0070C0"/>
        </w:rPr>
      </w:pPr>
      <w:bookmarkStart w:id="218" w:name="_Toc441925797"/>
      <w:bookmarkStart w:id="219" w:name="_Toc505093491"/>
      <w:bookmarkStart w:id="220" w:name="_Toc523250955"/>
      <w:r w:rsidRPr="00EA69E0">
        <w:rPr>
          <w:rFonts w:cs="Arial"/>
          <w:color w:val="0070C0"/>
        </w:rPr>
        <w:t>Tabelid</w:t>
      </w:r>
      <w:bookmarkEnd w:id="214"/>
      <w:r w:rsidRPr="00EA69E0">
        <w:rPr>
          <w:rFonts w:cs="Arial"/>
          <w:color w:val="0070C0"/>
        </w:rPr>
        <w:t xml:space="preserve"> ja arvujada generaatorid.</w:t>
      </w:r>
      <w:bookmarkEnd w:id="218"/>
      <w:bookmarkEnd w:id="219"/>
      <w:bookmarkEnd w:id="220"/>
    </w:p>
    <w:p w14:paraId="61735545" w14:textId="77777777" w:rsidR="007E2414" w:rsidRPr="00EA69E0" w:rsidRDefault="007E2414" w:rsidP="007E2414">
      <w:pPr>
        <w:rPr>
          <w:color w:val="0070C0"/>
        </w:rPr>
      </w:pPr>
    </w:p>
    <w:p w14:paraId="209B1967" w14:textId="77777777" w:rsidR="007E2414" w:rsidRPr="00EA69E0" w:rsidRDefault="007E2414" w:rsidP="007E2414">
      <w:pPr>
        <w:rPr>
          <w:color w:val="0070C0"/>
        </w:rPr>
      </w:pPr>
      <w:r w:rsidRPr="00EA69E0">
        <w:rPr>
          <w:color w:val="0070C0"/>
        </w:rPr>
        <w:t xml:space="preserve">Andmebaasis tuleb luua vähemalt seitse tabelit. Surrogaatvõtmete väärtuste genereerimiseks tuleb kasutada arvujada generaatoreid. </w:t>
      </w:r>
    </w:p>
    <w:p w14:paraId="792A3604" w14:textId="77777777" w:rsidR="007E2414" w:rsidRPr="00EA69E0" w:rsidRDefault="007E2414" w:rsidP="007E2414">
      <w:pPr>
        <w:rPr>
          <w:color w:val="0070C0"/>
        </w:rPr>
      </w:pPr>
    </w:p>
    <w:p w14:paraId="63674118" w14:textId="77777777" w:rsidR="007E2414" w:rsidRPr="00EA69E0" w:rsidRDefault="007E2414" w:rsidP="007E2414">
      <w:pPr>
        <w:pStyle w:val="Heading2"/>
        <w:ind w:left="528"/>
        <w:rPr>
          <w:rFonts w:cs="Arial"/>
          <w:color w:val="0070C0"/>
        </w:rPr>
      </w:pPr>
      <w:bookmarkStart w:id="221" w:name="_Toc50447377"/>
      <w:bookmarkStart w:id="222" w:name="_Toc441925798"/>
      <w:bookmarkStart w:id="223" w:name="_Toc505093492"/>
      <w:bookmarkStart w:id="224" w:name="_Toc523250956"/>
      <w:bookmarkStart w:id="225" w:name="_Toc50447378"/>
      <w:r w:rsidRPr="00EA69E0">
        <w:rPr>
          <w:rFonts w:cs="Arial"/>
          <w:color w:val="0070C0"/>
        </w:rPr>
        <w:t>Sünonüümid</w:t>
      </w:r>
      <w:bookmarkEnd w:id="221"/>
      <w:bookmarkEnd w:id="222"/>
      <w:bookmarkEnd w:id="223"/>
      <w:bookmarkEnd w:id="224"/>
    </w:p>
    <w:p w14:paraId="0B39297D" w14:textId="77777777" w:rsidR="007E2414" w:rsidRPr="00EA69E0" w:rsidRDefault="007E2414" w:rsidP="007E2414">
      <w:pPr>
        <w:rPr>
          <w:color w:val="0070C0"/>
        </w:rPr>
      </w:pPr>
    </w:p>
    <w:p w14:paraId="2AF945E0" w14:textId="77777777" w:rsidR="007E2414" w:rsidRPr="00EA69E0" w:rsidRDefault="007E2414" w:rsidP="007E2414">
      <w:pPr>
        <w:rPr>
          <w:color w:val="0070C0"/>
        </w:rPr>
      </w:pPr>
      <w:r w:rsidRPr="00EA69E0">
        <w:rPr>
          <w:color w:val="0070C0"/>
        </w:rPr>
        <w:t>Tuleb luua vähemalt üks.</w:t>
      </w:r>
    </w:p>
    <w:p w14:paraId="37FA7552" w14:textId="77777777" w:rsidR="007E2414" w:rsidRPr="00EA69E0" w:rsidRDefault="007E2414" w:rsidP="007E2414">
      <w:pPr>
        <w:rPr>
          <w:color w:val="0070C0"/>
        </w:rPr>
      </w:pPr>
    </w:p>
    <w:p w14:paraId="1E73A78D" w14:textId="77777777" w:rsidR="007E2414" w:rsidRPr="00EA69E0" w:rsidRDefault="007E2414" w:rsidP="007E2414">
      <w:pPr>
        <w:pStyle w:val="Heading2"/>
        <w:ind w:left="528"/>
        <w:rPr>
          <w:rFonts w:cs="Arial"/>
          <w:color w:val="0070C0"/>
        </w:rPr>
      </w:pPr>
      <w:bookmarkStart w:id="226" w:name="_Toc441925799"/>
      <w:bookmarkStart w:id="227" w:name="_Toc505093493"/>
      <w:bookmarkStart w:id="228" w:name="_Toc523250957"/>
      <w:r w:rsidRPr="00EA69E0">
        <w:rPr>
          <w:rFonts w:cs="Arial"/>
          <w:color w:val="0070C0"/>
        </w:rPr>
        <w:t>Vaated</w:t>
      </w:r>
      <w:bookmarkEnd w:id="225"/>
      <w:bookmarkEnd w:id="226"/>
      <w:bookmarkEnd w:id="227"/>
      <w:bookmarkEnd w:id="228"/>
    </w:p>
    <w:p w14:paraId="55EFA11E" w14:textId="77777777" w:rsidR="007E2414" w:rsidRPr="00EA69E0" w:rsidRDefault="007E2414" w:rsidP="007E2414">
      <w:pPr>
        <w:rPr>
          <w:color w:val="0070C0"/>
        </w:rPr>
      </w:pPr>
    </w:p>
    <w:p w14:paraId="6504CE05" w14:textId="77777777" w:rsidR="007E2414" w:rsidRPr="00EA69E0" w:rsidRDefault="007E2414" w:rsidP="007E2414">
      <w:pPr>
        <w:rPr>
          <w:color w:val="0070C0"/>
        </w:rPr>
      </w:pPr>
      <w:r w:rsidRPr="00EA69E0">
        <w:rPr>
          <w:color w:val="0070C0"/>
        </w:rPr>
        <w:t>Kõik suuremad päringud tuleb realiseerida vaadetena.</w:t>
      </w:r>
    </w:p>
    <w:p w14:paraId="046072A8" w14:textId="77777777" w:rsidR="007E2414" w:rsidRPr="00EA69E0" w:rsidRDefault="007E2414" w:rsidP="007E2414">
      <w:pPr>
        <w:rPr>
          <w:color w:val="0070C0"/>
        </w:rPr>
      </w:pPr>
    </w:p>
    <w:p w14:paraId="031B4C89" w14:textId="77777777" w:rsidR="007E2414" w:rsidRPr="00EA69E0" w:rsidRDefault="007E2414" w:rsidP="007E2414">
      <w:pPr>
        <w:pStyle w:val="Heading2"/>
        <w:ind w:left="528" w:hanging="528"/>
        <w:rPr>
          <w:rFonts w:cs="Arial"/>
          <w:color w:val="0070C0"/>
        </w:rPr>
      </w:pPr>
      <w:bookmarkStart w:id="229" w:name="_Toc50447383"/>
      <w:bookmarkStart w:id="230" w:name="_Toc441925800"/>
      <w:bookmarkStart w:id="231" w:name="_Toc505093494"/>
      <w:bookmarkStart w:id="232" w:name="_Toc523250958"/>
      <w:r w:rsidRPr="00EA69E0">
        <w:rPr>
          <w:rFonts w:cs="Arial"/>
          <w:color w:val="0070C0"/>
        </w:rPr>
        <w:t>Paketid</w:t>
      </w:r>
      <w:bookmarkEnd w:id="229"/>
      <w:bookmarkEnd w:id="230"/>
      <w:bookmarkEnd w:id="231"/>
      <w:bookmarkEnd w:id="232"/>
    </w:p>
    <w:p w14:paraId="4953CB68" w14:textId="77777777" w:rsidR="007E2414" w:rsidRPr="00EA69E0" w:rsidRDefault="007E2414" w:rsidP="007E2414">
      <w:pPr>
        <w:rPr>
          <w:color w:val="0070C0"/>
        </w:rPr>
      </w:pPr>
    </w:p>
    <w:p w14:paraId="2EAF31FF" w14:textId="77777777" w:rsidR="007E2414" w:rsidRPr="00EA69E0" w:rsidRDefault="007E2414" w:rsidP="007E2414">
      <w:pPr>
        <w:rPr>
          <w:color w:val="0070C0"/>
        </w:rPr>
      </w:pPr>
      <w:r w:rsidRPr="00EA69E0">
        <w:rPr>
          <w:color w:val="0070C0"/>
        </w:rPr>
        <w:t>Tuleb luua vähemalt kolm protseduuri/funktsiooni, mis pole seotud trigeritega ja</w:t>
      </w:r>
    </w:p>
    <w:p w14:paraId="121DCC9F" w14:textId="77777777" w:rsidR="007E2414" w:rsidRPr="00EA69E0" w:rsidRDefault="007E2414" w:rsidP="007E2414">
      <w:pPr>
        <w:rPr>
          <w:color w:val="0070C0"/>
        </w:rPr>
      </w:pPr>
      <w:r w:rsidRPr="00EA69E0">
        <w:rPr>
          <w:color w:val="0070C0"/>
        </w:rPr>
        <w:t>mille poole rakendusest pöördutakse. Kõik need peavad olema pakettides.</w:t>
      </w:r>
    </w:p>
    <w:p w14:paraId="1C3FA018" w14:textId="77777777" w:rsidR="007E2414" w:rsidRPr="00EA69E0" w:rsidRDefault="007E2414" w:rsidP="007E2414">
      <w:pPr>
        <w:rPr>
          <w:color w:val="0070C0"/>
        </w:rPr>
      </w:pPr>
    </w:p>
    <w:p w14:paraId="4FED7243" w14:textId="77777777" w:rsidR="007E2414" w:rsidRPr="00EA69E0" w:rsidRDefault="007E2414" w:rsidP="007E2414">
      <w:pPr>
        <w:pStyle w:val="Heading2"/>
        <w:ind w:left="528" w:hanging="528"/>
        <w:rPr>
          <w:rFonts w:cs="Arial"/>
          <w:color w:val="0070C0"/>
        </w:rPr>
      </w:pPr>
      <w:bookmarkStart w:id="233" w:name="_Toc50447385"/>
      <w:bookmarkStart w:id="234" w:name="_Toc441925801"/>
      <w:bookmarkStart w:id="235" w:name="_Toc505093495"/>
      <w:bookmarkStart w:id="236" w:name="_Toc523250959"/>
      <w:r w:rsidRPr="00EA69E0">
        <w:rPr>
          <w:rFonts w:cs="Arial"/>
          <w:color w:val="0070C0"/>
        </w:rPr>
        <w:t>Trigerid</w:t>
      </w:r>
      <w:bookmarkEnd w:id="233"/>
      <w:bookmarkEnd w:id="234"/>
      <w:bookmarkEnd w:id="235"/>
      <w:bookmarkEnd w:id="236"/>
    </w:p>
    <w:p w14:paraId="6345615C" w14:textId="77777777" w:rsidR="007E2414" w:rsidRPr="00EA69E0" w:rsidRDefault="007E2414" w:rsidP="007E2414">
      <w:pPr>
        <w:rPr>
          <w:rFonts w:cs="Arial"/>
          <w:color w:val="0070C0"/>
        </w:rPr>
      </w:pPr>
    </w:p>
    <w:p w14:paraId="77B4EB46" w14:textId="77777777" w:rsidR="007E2414" w:rsidRDefault="007E2414" w:rsidP="007E2414">
      <w:pPr>
        <w:rPr>
          <w:color w:val="0070C0"/>
        </w:rPr>
      </w:pPr>
      <w:r w:rsidRPr="00EA69E0">
        <w:rPr>
          <w:color w:val="0070C0"/>
        </w:rPr>
        <w:t>Peab olema kasutatud vähemalt kahte trigerit, mis teevad midagi muud kui tabeli ja arvujada generaatori sidumine või ON UPDATE CASCADE kompenseeriva tegevuse realiseerimine välisvõtmete korral.</w:t>
      </w:r>
      <w:r>
        <w:rPr>
          <w:color w:val="0070C0"/>
        </w:rPr>
        <w:t xml:space="preserve"> Samuti ei lähe arvesse trigerid, mis lahendavad ülesandeid, mida saaks lahendada deklaratiivsel viisil.</w:t>
      </w:r>
    </w:p>
    <w:p w14:paraId="72B2C8FF" w14:textId="77777777" w:rsidR="007E2414" w:rsidRPr="00EA69E0" w:rsidRDefault="007E2414" w:rsidP="007E2414">
      <w:pPr>
        <w:rPr>
          <w:color w:val="0070C0"/>
        </w:rPr>
      </w:pPr>
    </w:p>
    <w:p w14:paraId="4FD5E67B" w14:textId="77777777" w:rsidR="007E2414" w:rsidRPr="00EA69E0" w:rsidRDefault="007E2414" w:rsidP="007E2414">
      <w:pPr>
        <w:pStyle w:val="Heading2"/>
        <w:ind w:left="528"/>
        <w:rPr>
          <w:rFonts w:cs="Arial"/>
          <w:color w:val="0070C0"/>
        </w:rPr>
      </w:pPr>
      <w:bookmarkStart w:id="237" w:name="_Toc50447379"/>
      <w:bookmarkStart w:id="238" w:name="_Toc441925802"/>
      <w:bookmarkStart w:id="239" w:name="_Toc505093496"/>
      <w:bookmarkStart w:id="240" w:name="_Toc523250960"/>
      <w:r w:rsidRPr="00EA69E0">
        <w:rPr>
          <w:rFonts w:cs="Arial"/>
          <w:color w:val="0070C0"/>
        </w:rPr>
        <w:t>Indeksid</w:t>
      </w:r>
      <w:bookmarkEnd w:id="237"/>
      <w:bookmarkEnd w:id="238"/>
      <w:bookmarkEnd w:id="239"/>
      <w:bookmarkEnd w:id="240"/>
    </w:p>
    <w:p w14:paraId="5BF7E2A9" w14:textId="77777777" w:rsidR="007E2414" w:rsidRDefault="007E2414" w:rsidP="007E2414">
      <w:pPr>
        <w:rPr>
          <w:color w:val="0070C0"/>
        </w:rPr>
      </w:pPr>
    </w:p>
    <w:p w14:paraId="4FBF4F66" w14:textId="77777777" w:rsidR="007E2414" w:rsidRDefault="007E2414" w:rsidP="007E2414">
      <w:pPr>
        <w:rPr>
          <w:rFonts w:cs="Arial"/>
          <w:color w:val="0070C0"/>
        </w:rPr>
      </w:pPr>
      <w:r w:rsidRPr="005B5A90">
        <w:rPr>
          <w:rFonts w:cs="Arial"/>
          <w:color w:val="0070C0"/>
        </w:rPr>
        <w:lastRenderedPageBreak/>
        <w:t>Järgnevalt esitatakse indeksite loomise laused.</w:t>
      </w:r>
    </w:p>
    <w:p w14:paraId="7955EC5E" w14:textId="77777777" w:rsidR="007E2414" w:rsidRPr="005B5A90" w:rsidRDefault="007E2414" w:rsidP="007E2414">
      <w:pPr>
        <w:rPr>
          <w:rFonts w:cs="Arial"/>
          <w:color w:val="0070C0"/>
        </w:rPr>
      </w:pPr>
    </w:p>
    <w:p w14:paraId="7059DD10" w14:textId="77777777" w:rsidR="007E2414" w:rsidRPr="00EA69E0" w:rsidRDefault="007E2414" w:rsidP="007E2414">
      <w:pPr>
        <w:pStyle w:val="Heading3"/>
        <w:rPr>
          <w:rFonts w:cs="Arial"/>
          <w:color w:val="0070C0"/>
        </w:rPr>
      </w:pPr>
      <w:bookmarkStart w:id="241" w:name="_Toc50447380"/>
      <w:bookmarkStart w:id="242" w:name="_Toc441925803"/>
      <w:bookmarkStart w:id="243" w:name="_Toc505093497"/>
      <w:bookmarkStart w:id="244" w:name="_Toc523250961"/>
      <w:r>
        <w:rPr>
          <w:rFonts w:cs="Arial"/>
          <w:color w:val="0070C0"/>
        </w:rPr>
        <w:t>Välisvõtmete veergudele</w:t>
      </w:r>
      <w:r w:rsidRPr="00EA69E0">
        <w:rPr>
          <w:rFonts w:cs="Arial"/>
          <w:color w:val="0070C0"/>
        </w:rPr>
        <w:t xml:space="preserve"> lisatavad indeksid</w:t>
      </w:r>
      <w:bookmarkEnd w:id="241"/>
      <w:bookmarkEnd w:id="242"/>
      <w:bookmarkEnd w:id="243"/>
      <w:bookmarkEnd w:id="244"/>
    </w:p>
    <w:p w14:paraId="4282A606" w14:textId="77777777" w:rsidR="007E2414" w:rsidRDefault="007E2414" w:rsidP="007E2414">
      <w:pPr>
        <w:rPr>
          <w:color w:val="0070C0"/>
        </w:rPr>
      </w:pPr>
    </w:p>
    <w:p w14:paraId="29280DB9" w14:textId="77777777" w:rsidR="007E2414" w:rsidRDefault="007E2414" w:rsidP="007E2414">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00A32802" w14:textId="77777777" w:rsidR="007E2414" w:rsidRPr="00EA69E0" w:rsidRDefault="007E2414" w:rsidP="007E2414">
      <w:pPr>
        <w:rPr>
          <w:color w:val="0070C0"/>
        </w:rPr>
      </w:pPr>
    </w:p>
    <w:p w14:paraId="0E42983E" w14:textId="77777777" w:rsidR="007E2414" w:rsidRPr="00EA69E0" w:rsidRDefault="007E2414" w:rsidP="007E2414">
      <w:pPr>
        <w:pStyle w:val="Heading3"/>
        <w:rPr>
          <w:rFonts w:cs="Arial"/>
          <w:color w:val="0070C0"/>
        </w:rPr>
      </w:pPr>
      <w:bookmarkStart w:id="245" w:name="_Toc441925804"/>
      <w:bookmarkStart w:id="246" w:name="_Toc505093498"/>
      <w:bookmarkStart w:id="247" w:name="_Toc523250962"/>
      <w:r w:rsidRPr="00EA69E0">
        <w:rPr>
          <w:rFonts w:cs="Arial"/>
          <w:color w:val="0070C0"/>
        </w:rPr>
        <w:t>Täiendavad sekundaarsed indeksid</w:t>
      </w:r>
      <w:bookmarkEnd w:id="245"/>
      <w:bookmarkEnd w:id="246"/>
      <w:bookmarkEnd w:id="247"/>
    </w:p>
    <w:p w14:paraId="2BD728E4" w14:textId="77777777" w:rsidR="007E2414" w:rsidRPr="00EA69E0" w:rsidRDefault="007E2414" w:rsidP="007E2414">
      <w:pPr>
        <w:rPr>
          <w:color w:val="0070C0"/>
        </w:rPr>
      </w:pPr>
    </w:p>
    <w:p w14:paraId="784871CD" w14:textId="77777777" w:rsidR="007E2414" w:rsidRPr="00EA69E0" w:rsidRDefault="007E2414" w:rsidP="007E2414">
      <w:pPr>
        <w:pStyle w:val="Heading3"/>
        <w:rPr>
          <w:rFonts w:cs="Arial"/>
          <w:color w:val="0070C0"/>
        </w:rPr>
      </w:pPr>
      <w:bookmarkStart w:id="248" w:name="_Toc50447382"/>
      <w:bookmarkStart w:id="249" w:name="_Toc441925805"/>
      <w:bookmarkStart w:id="250" w:name="_Toc505093499"/>
      <w:bookmarkStart w:id="251" w:name="_Toc523250963"/>
      <w:r w:rsidRPr="00EA69E0">
        <w:rPr>
          <w:rFonts w:cs="Arial"/>
          <w:color w:val="0070C0"/>
        </w:rPr>
        <w:t>Funktsioonil põhinevad indeksid</w:t>
      </w:r>
      <w:bookmarkEnd w:id="248"/>
      <w:bookmarkEnd w:id="249"/>
      <w:bookmarkEnd w:id="250"/>
      <w:bookmarkEnd w:id="251"/>
    </w:p>
    <w:p w14:paraId="0E42CC29" w14:textId="77777777" w:rsidR="007E2414" w:rsidRDefault="007E2414" w:rsidP="007E2414">
      <w:pPr>
        <w:rPr>
          <w:color w:val="0070C0"/>
        </w:rPr>
      </w:pPr>
    </w:p>
    <w:p w14:paraId="339EF45F" w14:textId="77777777" w:rsidR="007E2414" w:rsidRPr="00EA69E0" w:rsidRDefault="007E2414" w:rsidP="007E2414">
      <w:pPr>
        <w:rPr>
          <w:rFonts w:cs="Arial"/>
          <w:color w:val="0070C0"/>
        </w:rPr>
      </w:pPr>
    </w:p>
    <w:p w14:paraId="7411B22E" w14:textId="77777777" w:rsidR="007E2414" w:rsidRPr="00EA69E0" w:rsidRDefault="007E2414" w:rsidP="007E2414">
      <w:pPr>
        <w:pStyle w:val="Heading2"/>
        <w:ind w:left="528"/>
        <w:rPr>
          <w:color w:val="0070C0"/>
        </w:rPr>
      </w:pPr>
      <w:bookmarkStart w:id="252" w:name="_Toc441925806"/>
      <w:bookmarkStart w:id="253" w:name="_Toc505093500"/>
      <w:bookmarkStart w:id="254" w:name="_Toc523250964"/>
      <w:r w:rsidRPr="00EA69E0">
        <w:rPr>
          <w:color w:val="0070C0"/>
        </w:rPr>
        <w:t>Klassifikaatorite väärtustamise SQL laused</w:t>
      </w:r>
      <w:bookmarkEnd w:id="252"/>
      <w:bookmarkEnd w:id="253"/>
      <w:bookmarkEnd w:id="254"/>
    </w:p>
    <w:p w14:paraId="65ED8E76" w14:textId="77777777" w:rsidR="007E2414" w:rsidRPr="00EA69E0" w:rsidRDefault="007E2414" w:rsidP="007E2414">
      <w:pPr>
        <w:rPr>
          <w:color w:val="0070C0"/>
        </w:rPr>
      </w:pPr>
    </w:p>
    <w:p w14:paraId="657F3987" w14:textId="77777777" w:rsidR="007E2414" w:rsidRDefault="007E2414" w:rsidP="007E2414">
      <w:pPr>
        <w:pStyle w:val="Heading2"/>
        <w:rPr>
          <w:rFonts w:cs="Arial"/>
          <w:color w:val="0070C0"/>
        </w:rPr>
      </w:pPr>
      <w:bookmarkStart w:id="255" w:name="_Toc505093501"/>
      <w:bookmarkStart w:id="256" w:name="_Toc523250965"/>
      <w:bookmarkStart w:id="257" w:name="_Toc441925807"/>
      <w:r w:rsidRPr="00D135A4">
        <w:rPr>
          <w:rFonts w:cs="Arial"/>
          <w:color w:val="0070C0"/>
        </w:rPr>
        <w:t xml:space="preserve">XML formaadis </w:t>
      </w:r>
      <w:r>
        <w:rPr>
          <w:rFonts w:cs="Arial"/>
          <w:color w:val="0070C0"/>
        </w:rPr>
        <w:t>lähte</w:t>
      </w:r>
      <w:r w:rsidRPr="00D135A4">
        <w:rPr>
          <w:rFonts w:cs="Arial"/>
          <w:color w:val="0070C0"/>
        </w:rPr>
        <w:t>andmete laadimine</w:t>
      </w:r>
      <w:bookmarkEnd w:id="255"/>
      <w:bookmarkEnd w:id="256"/>
    </w:p>
    <w:p w14:paraId="5CCEE920" w14:textId="77777777" w:rsidR="007E2414" w:rsidRDefault="007E2414" w:rsidP="007E2414"/>
    <w:p w14:paraId="08D25ED9" w14:textId="77777777" w:rsidR="007E2414" w:rsidRPr="00D135A4" w:rsidRDefault="007E2414" w:rsidP="007E2414">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w:t>
      </w:r>
    </w:p>
    <w:p w14:paraId="098D65BB" w14:textId="77777777" w:rsidR="007E2414" w:rsidRPr="00D135A4" w:rsidRDefault="007E2414" w:rsidP="007E2414"/>
    <w:p w14:paraId="10846192" w14:textId="77777777" w:rsidR="007E2414" w:rsidRPr="00EA69E0" w:rsidRDefault="007E2414" w:rsidP="007E2414">
      <w:pPr>
        <w:pStyle w:val="Heading2"/>
        <w:ind w:left="528"/>
        <w:rPr>
          <w:rFonts w:cs="Arial"/>
          <w:color w:val="0070C0"/>
        </w:rPr>
      </w:pPr>
      <w:bookmarkStart w:id="258" w:name="_Toc505093502"/>
      <w:bookmarkStart w:id="259" w:name="_Toc523250966"/>
      <w:r w:rsidRPr="00EA69E0">
        <w:rPr>
          <w:rFonts w:cs="Arial"/>
          <w:color w:val="0070C0"/>
        </w:rPr>
        <w:t>Täiendavate testandmete lisamine</w:t>
      </w:r>
      <w:bookmarkEnd w:id="257"/>
      <w:bookmarkEnd w:id="258"/>
      <w:bookmarkEnd w:id="259"/>
    </w:p>
    <w:p w14:paraId="419FDF14" w14:textId="77777777" w:rsidR="007E2414" w:rsidRPr="00EA69E0" w:rsidRDefault="007E2414" w:rsidP="007E2414">
      <w:pPr>
        <w:rPr>
          <w:color w:val="0070C0"/>
        </w:rPr>
      </w:pPr>
    </w:p>
    <w:p w14:paraId="2D3DCF38" w14:textId="77777777" w:rsidR="007E2414" w:rsidRPr="00EA69E0" w:rsidRDefault="007E2414" w:rsidP="007E2414">
      <w:pPr>
        <w:rPr>
          <w:color w:val="0070C0"/>
        </w:rPr>
      </w:pPr>
      <w:r w:rsidRPr="00EA69E0">
        <w:rPr>
          <w:color w:val="0070C0"/>
        </w:rPr>
        <w:t>Kõigis tabelites peavad olema testandmed (</w:t>
      </w:r>
      <w:r>
        <w:rPr>
          <w:color w:val="0070C0"/>
        </w:rPr>
        <w:t>vähemalt</w:t>
      </w:r>
      <w:r w:rsidRPr="00EA69E0">
        <w:rPr>
          <w:color w:val="0070C0"/>
        </w:rPr>
        <w:t xml:space="preserve"> </w:t>
      </w:r>
      <w:r>
        <w:rPr>
          <w:color w:val="0070C0"/>
        </w:rPr>
        <w:t>üks</w:t>
      </w:r>
      <w:r w:rsidRPr="00EA69E0">
        <w:rPr>
          <w:color w:val="0070C0"/>
        </w:rPr>
        <w:t xml:space="preserve"> rida).</w:t>
      </w:r>
    </w:p>
    <w:p w14:paraId="37435FBA" w14:textId="77777777" w:rsidR="007E2414" w:rsidRPr="00EA69E0" w:rsidRDefault="007E2414" w:rsidP="007E2414">
      <w:pPr>
        <w:rPr>
          <w:color w:val="0070C0"/>
        </w:rPr>
      </w:pPr>
    </w:p>
    <w:p w14:paraId="2EBC27E1" w14:textId="77777777" w:rsidR="007E2414" w:rsidRPr="00EA69E0" w:rsidRDefault="007E2414" w:rsidP="007E2414">
      <w:pPr>
        <w:pStyle w:val="Heading2"/>
        <w:ind w:left="528" w:hanging="528"/>
        <w:rPr>
          <w:rFonts w:cs="Arial"/>
          <w:bCs/>
          <w:color w:val="0070C0"/>
          <w:szCs w:val="32"/>
        </w:rPr>
      </w:pPr>
      <w:bookmarkStart w:id="260" w:name="_Toc441925808"/>
      <w:bookmarkStart w:id="261" w:name="_Toc505093503"/>
      <w:bookmarkStart w:id="262" w:name="_Toc523250967"/>
      <w:r w:rsidRPr="00EA69E0">
        <w:rPr>
          <w:rFonts w:cs="Arial"/>
          <w:bCs/>
          <w:color w:val="0070C0"/>
          <w:szCs w:val="32"/>
        </w:rPr>
        <w:t>Andmebaasi statistika kogumine</w:t>
      </w:r>
      <w:bookmarkEnd w:id="260"/>
      <w:bookmarkEnd w:id="261"/>
      <w:bookmarkEnd w:id="262"/>
    </w:p>
    <w:p w14:paraId="0352BD41" w14:textId="77777777" w:rsidR="007E2414" w:rsidRPr="00EA69E0" w:rsidRDefault="007E2414" w:rsidP="007E2414">
      <w:pPr>
        <w:rPr>
          <w:color w:val="0070C0"/>
        </w:rPr>
      </w:pPr>
      <w:r>
        <w:rPr>
          <w:color w:val="0070C0"/>
        </w:rPr>
        <w:t>Kõikide projekti tabelite kohta.</w:t>
      </w:r>
    </w:p>
    <w:p w14:paraId="18332A47" w14:textId="77777777" w:rsidR="007E2414" w:rsidRPr="00EA69E0" w:rsidRDefault="007E2414" w:rsidP="007E2414">
      <w:pPr>
        <w:pStyle w:val="Heading2"/>
        <w:ind w:left="528" w:hanging="528"/>
        <w:rPr>
          <w:rFonts w:cs="Arial"/>
          <w:bCs/>
          <w:color w:val="0070C0"/>
          <w:szCs w:val="32"/>
        </w:rPr>
      </w:pPr>
      <w:bookmarkStart w:id="263" w:name="_Toc441925809"/>
      <w:bookmarkStart w:id="264" w:name="_Toc505093504"/>
      <w:bookmarkStart w:id="265" w:name="_Toc523250968"/>
      <w:r w:rsidRPr="00EA69E0">
        <w:rPr>
          <w:rFonts w:cs="Arial"/>
          <w:bCs/>
          <w:color w:val="0070C0"/>
          <w:szCs w:val="32"/>
        </w:rPr>
        <w:t>Päringu täitmisplaani näide</w:t>
      </w:r>
      <w:bookmarkEnd w:id="263"/>
      <w:bookmarkEnd w:id="264"/>
      <w:bookmarkEnd w:id="265"/>
    </w:p>
    <w:p w14:paraId="7DE99A18" w14:textId="77777777" w:rsidR="007E2414" w:rsidRPr="00EA69E0" w:rsidRDefault="007E2414" w:rsidP="007E2414">
      <w:pPr>
        <w:rPr>
          <w:color w:val="0070C0"/>
        </w:rPr>
      </w:pPr>
    </w:p>
    <w:p w14:paraId="05C97353" w14:textId="77777777" w:rsidR="007E2414" w:rsidRPr="00EA69E0" w:rsidRDefault="007E2414" w:rsidP="007E2414">
      <w:pPr>
        <w:rPr>
          <w:color w:val="0070C0"/>
        </w:rPr>
      </w:pPr>
      <w:r w:rsidRPr="00EA69E0">
        <w:rPr>
          <w:color w:val="0070C0"/>
        </w:rPr>
        <w:t>Tuleb esitada ühe päring</w:t>
      </w:r>
      <w:r>
        <w:rPr>
          <w:color w:val="0070C0"/>
        </w:rPr>
        <w:t>u kohta, mis on tehtud projektis loodud vaate põhjal.</w:t>
      </w:r>
    </w:p>
    <w:p w14:paraId="1C59DA25" w14:textId="77777777" w:rsidR="007E2414" w:rsidRPr="00EA69E0" w:rsidRDefault="007E2414" w:rsidP="007E2414">
      <w:pPr>
        <w:rPr>
          <w:color w:val="0070C0"/>
        </w:rPr>
      </w:pPr>
    </w:p>
    <w:p w14:paraId="3E12909D" w14:textId="77777777" w:rsidR="007E2414" w:rsidRPr="00EA69E0" w:rsidRDefault="007E2414" w:rsidP="007E2414">
      <w:pPr>
        <w:pStyle w:val="Heading2"/>
        <w:ind w:left="528"/>
        <w:rPr>
          <w:rFonts w:cs="Arial"/>
          <w:color w:val="0070C0"/>
        </w:rPr>
      </w:pPr>
      <w:bookmarkStart w:id="266" w:name="_Toc441925810"/>
      <w:bookmarkStart w:id="267" w:name="_Toc505093505"/>
      <w:bookmarkStart w:id="268" w:name="_Toc523250969"/>
      <w:bookmarkStart w:id="269" w:name="_Toc50447388"/>
      <w:r w:rsidRPr="00EA69E0">
        <w:rPr>
          <w:rFonts w:cs="Arial"/>
          <w:color w:val="0070C0"/>
        </w:rPr>
        <w:t>Rollid ja kasutajad</w:t>
      </w:r>
      <w:bookmarkEnd w:id="266"/>
      <w:bookmarkEnd w:id="267"/>
      <w:bookmarkEnd w:id="268"/>
    </w:p>
    <w:p w14:paraId="6942A256" w14:textId="77777777" w:rsidR="007E2414" w:rsidRPr="00EA69E0" w:rsidRDefault="007E2414" w:rsidP="007E2414">
      <w:pPr>
        <w:rPr>
          <w:rFonts w:cs="Arial"/>
          <w:color w:val="0070C0"/>
          <w:sz w:val="20"/>
        </w:rPr>
      </w:pPr>
    </w:p>
    <w:p w14:paraId="3C5AAC23" w14:textId="77777777" w:rsidR="007E2414" w:rsidRPr="00EA69E0" w:rsidRDefault="007E2414" w:rsidP="007E2414">
      <w:pPr>
        <w:rPr>
          <w:rFonts w:cs="Arial"/>
          <w:color w:val="0070C0"/>
          <w:sz w:val="20"/>
        </w:rPr>
      </w:pPr>
    </w:p>
    <w:p w14:paraId="7D8A8DF5" w14:textId="77777777" w:rsidR="007E2414" w:rsidRPr="00EA69E0" w:rsidRDefault="007E2414" w:rsidP="007E2414">
      <w:pPr>
        <w:pStyle w:val="Heading2"/>
        <w:ind w:left="528"/>
        <w:rPr>
          <w:rFonts w:cs="Arial"/>
          <w:color w:val="0070C0"/>
        </w:rPr>
      </w:pPr>
      <w:bookmarkStart w:id="270" w:name="_Toc441925811"/>
      <w:bookmarkStart w:id="271" w:name="_Toc505093506"/>
      <w:bookmarkStart w:id="272" w:name="_Toc523250970"/>
      <w:r w:rsidRPr="00EA69E0">
        <w:rPr>
          <w:rFonts w:cs="Arial"/>
          <w:color w:val="0070C0"/>
        </w:rPr>
        <w:t>Õiguste jagamine</w:t>
      </w:r>
      <w:bookmarkEnd w:id="270"/>
      <w:bookmarkEnd w:id="271"/>
      <w:bookmarkEnd w:id="272"/>
    </w:p>
    <w:p w14:paraId="4774E8A3" w14:textId="77777777" w:rsidR="007E2414" w:rsidRPr="00EA69E0" w:rsidRDefault="007E2414" w:rsidP="007E2414">
      <w:pPr>
        <w:rPr>
          <w:color w:val="0070C0"/>
        </w:rPr>
      </w:pPr>
    </w:p>
    <w:p w14:paraId="6B0DA023" w14:textId="77777777" w:rsidR="007E2414" w:rsidRPr="00EA69E0" w:rsidRDefault="007E2414" w:rsidP="007E2414">
      <w:pPr>
        <w:pStyle w:val="Heading2"/>
        <w:ind w:left="528" w:hanging="528"/>
        <w:rPr>
          <w:rFonts w:cs="Arial"/>
          <w:color w:val="0070C0"/>
        </w:rPr>
      </w:pPr>
      <w:bookmarkStart w:id="273" w:name="_Toc441925812"/>
      <w:bookmarkStart w:id="274" w:name="_Toc505093507"/>
      <w:bookmarkStart w:id="275" w:name="_Toc523250971"/>
      <w:r w:rsidRPr="00EA69E0">
        <w:rPr>
          <w:rFonts w:cs="Arial"/>
          <w:color w:val="0070C0"/>
        </w:rPr>
        <w:lastRenderedPageBreak/>
        <w:t>Andmebaasiobjektide kustutamise SQL laused</w:t>
      </w:r>
      <w:bookmarkEnd w:id="269"/>
      <w:bookmarkEnd w:id="273"/>
      <w:bookmarkEnd w:id="274"/>
      <w:bookmarkEnd w:id="275"/>
    </w:p>
    <w:p w14:paraId="04C54047" w14:textId="77777777" w:rsidR="007E2414" w:rsidRDefault="007E2414" w:rsidP="007E2414">
      <w:pPr>
        <w:pStyle w:val="Footer"/>
        <w:rPr>
          <w:rFonts w:cs="Arial"/>
          <w:color w:val="0070C0"/>
        </w:rPr>
      </w:pPr>
    </w:p>
    <w:p w14:paraId="1E3F8417" w14:textId="77777777" w:rsidR="007E2414" w:rsidRDefault="007E2414" w:rsidP="007E2414">
      <w:pPr>
        <w:pStyle w:val="Footer"/>
        <w:rPr>
          <w:rFonts w:cs="Arial"/>
          <w:color w:val="0070C0"/>
        </w:rPr>
      </w:pPr>
      <w:r w:rsidRPr="000D161F">
        <w:rPr>
          <w:rFonts w:cs="Arial"/>
          <w:color w:val="0070C0"/>
        </w:rPr>
        <w:t>Järgnevalt esitatakse andmebaasiobjektide kustutamise laused.</w:t>
      </w:r>
    </w:p>
    <w:p w14:paraId="05BB24D9" w14:textId="77777777" w:rsidR="007E2414" w:rsidRPr="00EA69E0" w:rsidRDefault="007E2414" w:rsidP="007E2414">
      <w:pPr>
        <w:rPr>
          <w:color w:val="0070C0"/>
        </w:rPr>
      </w:pPr>
    </w:p>
    <w:p w14:paraId="77815F09" w14:textId="77777777" w:rsidR="007E2414" w:rsidRDefault="007E2414" w:rsidP="007E2414">
      <w:pPr>
        <w:pStyle w:val="Heading3"/>
        <w:rPr>
          <w:rFonts w:cs="Arial"/>
          <w:color w:val="0070C0"/>
        </w:rPr>
      </w:pPr>
      <w:bookmarkStart w:id="276" w:name="_Toc441925819"/>
      <w:bookmarkStart w:id="277" w:name="_Toc505093508"/>
      <w:bookmarkStart w:id="278" w:name="_Toc523250972"/>
      <w:r>
        <w:rPr>
          <w:rFonts w:cs="Arial"/>
          <w:color w:val="0070C0"/>
        </w:rPr>
        <w:t>Õiguste äravõtmine</w:t>
      </w:r>
      <w:bookmarkEnd w:id="276"/>
      <w:bookmarkEnd w:id="277"/>
      <w:bookmarkEnd w:id="278"/>
    </w:p>
    <w:p w14:paraId="3927E40A" w14:textId="77777777" w:rsidR="007E2414" w:rsidRPr="00EA69E0" w:rsidRDefault="007E2414" w:rsidP="007E2414">
      <w:pPr>
        <w:pStyle w:val="Footer"/>
        <w:rPr>
          <w:rFonts w:cs="Arial"/>
          <w:color w:val="0070C0"/>
        </w:rPr>
      </w:pPr>
    </w:p>
    <w:p w14:paraId="4A643291" w14:textId="77777777" w:rsidR="007E2414" w:rsidRPr="00EA69E0" w:rsidRDefault="007E2414" w:rsidP="007E2414">
      <w:pPr>
        <w:pStyle w:val="Heading3"/>
        <w:rPr>
          <w:rFonts w:cs="Arial"/>
          <w:color w:val="0070C0"/>
        </w:rPr>
      </w:pPr>
      <w:bookmarkStart w:id="279" w:name="_Toc50447389"/>
      <w:bookmarkStart w:id="280" w:name="_Toc441925813"/>
      <w:bookmarkStart w:id="281" w:name="_Toc505093509"/>
      <w:bookmarkStart w:id="282" w:name="_Toc523250973"/>
      <w:r w:rsidRPr="00EA69E0">
        <w:rPr>
          <w:rFonts w:cs="Arial"/>
          <w:color w:val="0070C0"/>
        </w:rPr>
        <w:t xml:space="preserve">Tabelite </w:t>
      </w:r>
      <w:r>
        <w:rPr>
          <w:rFonts w:cs="Arial"/>
          <w:color w:val="0070C0"/>
        </w:rPr>
        <w:t xml:space="preserve">ja arvujada generaatorite </w:t>
      </w:r>
      <w:r w:rsidRPr="00EA69E0">
        <w:rPr>
          <w:rFonts w:cs="Arial"/>
          <w:color w:val="0070C0"/>
        </w:rPr>
        <w:t>kustutamine</w:t>
      </w:r>
      <w:bookmarkEnd w:id="279"/>
      <w:bookmarkEnd w:id="280"/>
      <w:bookmarkEnd w:id="281"/>
      <w:bookmarkEnd w:id="282"/>
    </w:p>
    <w:p w14:paraId="00F4C3D7" w14:textId="77777777" w:rsidR="007E2414" w:rsidRPr="00EA69E0" w:rsidRDefault="007E2414" w:rsidP="007E2414">
      <w:pPr>
        <w:rPr>
          <w:color w:val="0070C0"/>
        </w:rPr>
      </w:pPr>
    </w:p>
    <w:p w14:paraId="4909B671" w14:textId="77777777" w:rsidR="007E2414" w:rsidRPr="00EA69E0" w:rsidRDefault="007E2414" w:rsidP="007E2414">
      <w:pPr>
        <w:pStyle w:val="Heading3"/>
        <w:rPr>
          <w:rFonts w:cs="Arial"/>
          <w:color w:val="0070C0"/>
        </w:rPr>
      </w:pPr>
      <w:bookmarkStart w:id="283" w:name="_Toc441925814"/>
      <w:bookmarkStart w:id="284" w:name="_Toc505093510"/>
      <w:bookmarkStart w:id="285" w:name="_Toc523250974"/>
      <w:bookmarkStart w:id="286" w:name="_Toc50447391"/>
      <w:r w:rsidRPr="00EA69E0">
        <w:rPr>
          <w:rFonts w:cs="Arial"/>
          <w:color w:val="0070C0"/>
        </w:rPr>
        <w:t>Sünonüümide kustutamine</w:t>
      </w:r>
      <w:bookmarkEnd w:id="283"/>
      <w:bookmarkEnd w:id="284"/>
      <w:bookmarkEnd w:id="285"/>
    </w:p>
    <w:p w14:paraId="14A8F4C1" w14:textId="77777777" w:rsidR="007E2414" w:rsidRPr="00EA69E0" w:rsidRDefault="007E2414" w:rsidP="007E2414">
      <w:pPr>
        <w:rPr>
          <w:color w:val="0070C0"/>
        </w:rPr>
      </w:pPr>
    </w:p>
    <w:p w14:paraId="30C25E0A" w14:textId="77777777" w:rsidR="007E2414" w:rsidRPr="00EA69E0" w:rsidRDefault="007E2414" w:rsidP="007E2414">
      <w:pPr>
        <w:pStyle w:val="Heading3"/>
        <w:rPr>
          <w:rFonts w:cs="Arial"/>
          <w:color w:val="0070C0"/>
        </w:rPr>
      </w:pPr>
      <w:bookmarkStart w:id="287" w:name="_Toc441925815"/>
      <w:bookmarkStart w:id="288" w:name="_Toc505093511"/>
      <w:bookmarkStart w:id="289" w:name="_Toc523250975"/>
      <w:r w:rsidRPr="00EA69E0">
        <w:rPr>
          <w:rFonts w:cs="Arial"/>
          <w:color w:val="0070C0"/>
        </w:rPr>
        <w:t>Vaadete kustutamine</w:t>
      </w:r>
      <w:bookmarkEnd w:id="286"/>
      <w:bookmarkEnd w:id="287"/>
      <w:bookmarkEnd w:id="288"/>
      <w:bookmarkEnd w:id="289"/>
    </w:p>
    <w:p w14:paraId="2B9E7BE0" w14:textId="77777777" w:rsidR="007E2414" w:rsidRPr="00EA69E0" w:rsidRDefault="007E2414" w:rsidP="007E2414">
      <w:pPr>
        <w:rPr>
          <w:color w:val="0070C0"/>
        </w:rPr>
      </w:pPr>
    </w:p>
    <w:p w14:paraId="7A031CD5" w14:textId="77777777" w:rsidR="007E2414" w:rsidRPr="00EA69E0" w:rsidRDefault="007E2414" w:rsidP="007E2414">
      <w:pPr>
        <w:pStyle w:val="Heading3"/>
        <w:rPr>
          <w:rFonts w:cs="Arial"/>
          <w:color w:val="0070C0"/>
        </w:rPr>
      </w:pPr>
      <w:bookmarkStart w:id="290" w:name="_Toc50447392"/>
      <w:bookmarkStart w:id="291" w:name="_Toc441925816"/>
      <w:bookmarkStart w:id="292" w:name="_Toc505093512"/>
      <w:bookmarkStart w:id="293" w:name="_Toc523250976"/>
      <w:r w:rsidRPr="00EA69E0">
        <w:rPr>
          <w:rFonts w:cs="Arial"/>
          <w:color w:val="0070C0"/>
        </w:rPr>
        <w:t>Indeksite kustutamine</w:t>
      </w:r>
      <w:bookmarkEnd w:id="290"/>
      <w:bookmarkEnd w:id="291"/>
      <w:bookmarkEnd w:id="292"/>
      <w:bookmarkEnd w:id="293"/>
    </w:p>
    <w:p w14:paraId="64761D20" w14:textId="77777777" w:rsidR="007E2414" w:rsidRPr="00EA69E0" w:rsidRDefault="007E2414" w:rsidP="007E2414">
      <w:pPr>
        <w:rPr>
          <w:color w:val="0070C0"/>
        </w:rPr>
      </w:pPr>
    </w:p>
    <w:p w14:paraId="2248374F" w14:textId="77777777" w:rsidR="007E2414" w:rsidRPr="00EA69E0" w:rsidRDefault="007E2414" w:rsidP="007E2414">
      <w:pPr>
        <w:pStyle w:val="Heading3"/>
        <w:rPr>
          <w:rFonts w:cs="Arial"/>
          <w:color w:val="0070C0"/>
        </w:rPr>
      </w:pPr>
      <w:bookmarkStart w:id="294" w:name="_Toc441925817"/>
      <w:bookmarkStart w:id="295" w:name="_Toc505093513"/>
      <w:bookmarkStart w:id="296" w:name="_Toc523250977"/>
      <w:bookmarkStart w:id="297" w:name="_Toc50447393"/>
      <w:r w:rsidRPr="00EA69E0">
        <w:rPr>
          <w:rFonts w:cs="Arial"/>
          <w:color w:val="0070C0"/>
        </w:rPr>
        <w:t>Pakettide kustutamine</w:t>
      </w:r>
      <w:bookmarkEnd w:id="294"/>
      <w:bookmarkEnd w:id="295"/>
      <w:bookmarkEnd w:id="296"/>
    </w:p>
    <w:p w14:paraId="477E8DA4" w14:textId="77777777" w:rsidR="007E2414" w:rsidRPr="00EA69E0" w:rsidRDefault="007E2414" w:rsidP="007E2414">
      <w:pPr>
        <w:rPr>
          <w:color w:val="0070C0"/>
        </w:rPr>
      </w:pPr>
    </w:p>
    <w:p w14:paraId="5D0CB267" w14:textId="77777777" w:rsidR="007E2414" w:rsidRDefault="007E2414" w:rsidP="007E2414">
      <w:pPr>
        <w:pStyle w:val="Heading3"/>
        <w:rPr>
          <w:rFonts w:cs="Arial"/>
          <w:color w:val="0070C0"/>
        </w:rPr>
      </w:pPr>
      <w:bookmarkStart w:id="298" w:name="_Toc441925818"/>
      <w:bookmarkStart w:id="299" w:name="_Toc505093514"/>
      <w:bookmarkStart w:id="300" w:name="_Toc523250978"/>
      <w:r w:rsidRPr="00EA69E0">
        <w:rPr>
          <w:rFonts w:cs="Arial"/>
          <w:color w:val="0070C0"/>
        </w:rPr>
        <w:t>Trigerite kustutamine</w:t>
      </w:r>
      <w:bookmarkEnd w:id="297"/>
      <w:bookmarkEnd w:id="298"/>
      <w:bookmarkEnd w:id="299"/>
      <w:bookmarkEnd w:id="300"/>
    </w:p>
    <w:p w14:paraId="4B2513DA" w14:textId="77777777" w:rsidR="007E2414" w:rsidRPr="003D1DDA" w:rsidRDefault="007E2414" w:rsidP="007E2414"/>
    <w:p w14:paraId="68776464" w14:textId="77777777" w:rsidR="007E2414" w:rsidRPr="00EA69E0" w:rsidRDefault="007E2414" w:rsidP="007E2414">
      <w:pPr>
        <w:pStyle w:val="Heading3"/>
        <w:rPr>
          <w:rFonts w:cs="Arial"/>
          <w:color w:val="0070C0"/>
        </w:rPr>
      </w:pPr>
      <w:bookmarkStart w:id="301" w:name="_Toc441925820"/>
      <w:bookmarkStart w:id="302" w:name="_Toc505093515"/>
      <w:bookmarkStart w:id="303" w:name="_Toc523250979"/>
      <w:r w:rsidRPr="00EA69E0">
        <w:rPr>
          <w:rFonts w:cs="Arial"/>
          <w:color w:val="0070C0"/>
        </w:rPr>
        <w:t>Kasutajate ja rollide kustutamine</w:t>
      </w:r>
      <w:bookmarkEnd w:id="301"/>
      <w:bookmarkEnd w:id="302"/>
      <w:bookmarkEnd w:id="303"/>
    </w:p>
    <w:p w14:paraId="0D1757B8" w14:textId="47533422" w:rsidR="007E2414" w:rsidRPr="00714E03" w:rsidRDefault="007E2414" w:rsidP="007E2414">
      <w:pPr>
        <w:suppressAutoHyphens w:val="0"/>
      </w:pPr>
      <w:r w:rsidRPr="009307D1">
        <w:rPr>
          <w:color w:val="FF0000"/>
        </w:rPr>
        <w:br w:type="page"/>
      </w:r>
    </w:p>
    <w:p w14:paraId="4C03DE62" w14:textId="36FB26D6" w:rsidR="000277D6" w:rsidRPr="00714E03" w:rsidRDefault="000277D6"/>
    <w:p w14:paraId="4B772686" w14:textId="77777777" w:rsidR="000277D6" w:rsidRPr="00714E03" w:rsidRDefault="000277D6">
      <w:pPr>
        <w:pStyle w:val="Heading1"/>
        <w:ind w:left="396"/>
        <w:rPr>
          <w:rFonts w:cs="Arial"/>
        </w:rPr>
      </w:pPr>
      <w:bookmarkStart w:id="304" w:name="_Toc523250980"/>
      <w:r w:rsidRPr="00714E03">
        <w:rPr>
          <w:rFonts w:cs="Arial"/>
        </w:rPr>
        <w:t>Kasutatud materjalid</w:t>
      </w:r>
      <w:bookmarkEnd w:id="304"/>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6"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47"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3662EE86" w:rsidR="0023185A" w:rsidRDefault="0023185A"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Andmebaasid I õppematerjalid. [WWW] </w:t>
      </w:r>
      <w:hyperlink r:id="rId48" w:history="1">
        <w:r w:rsidR="007C1A4C" w:rsidRPr="00D83DAF">
          <w:rPr>
            <w:rStyle w:val="Hyperlink"/>
            <w:rFonts w:cs="Arial"/>
            <w:lang w:eastAsia="et-EE"/>
          </w:rPr>
          <w:t>http://maurus.ttu.ee</w:t>
        </w:r>
      </w:hyperlink>
      <w:r w:rsidR="007C1A4C">
        <w:rPr>
          <w:rFonts w:cs="Arial"/>
          <w:lang w:eastAsia="et-EE"/>
        </w:rPr>
        <w:t xml:space="preserve"> </w:t>
      </w:r>
      <w:r w:rsidR="00DF3679">
        <w:rPr>
          <w:rFonts w:cs="Arial"/>
          <w:lang w:eastAsia="et-EE"/>
        </w:rPr>
        <w:t>(</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5A94641D" w14:textId="0C654B0C" w:rsidR="00480977" w:rsidRPr="00714E03" w:rsidRDefault="00480977" w:rsidP="00E04026">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49" w:history="1">
        <w:r w:rsidRPr="00D83DAF">
          <w:rPr>
            <w:rStyle w:val="Hyperlink"/>
            <w:rFonts w:cs="Arial"/>
            <w:lang w:eastAsia="et-EE"/>
          </w:rPr>
          <w:t>http://maurus.ttu.ee</w:t>
        </w:r>
      </w:hyperlink>
      <w:r>
        <w:rPr>
          <w:rFonts w:cs="Arial"/>
          <w:lang w:eastAsia="et-EE"/>
        </w:rPr>
        <w:t xml:space="preserve"> </w:t>
      </w:r>
      <w:r w:rsidR="00C62FC8">
        <w:rPr>
          <w:rFonts w:cs="Arial"/>
          <w:lang w:eastAsia="et-EE"/>
        </w:rPr>
        <w:t>(29.01.2017)</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0" w:history="1">
        <w:r w:rsidRPr="00DC1DC0">
          <w:rPr>
            <w:rStyle w:val="Hyperlink"/>
          </w:rPr>
          <w:t>https://www.autocheck.com/vehiclehistory/autocheck/en/vinbasics</w:t>
        </w:r>
      </w:hyperlink>
      <w:r>
        <w:t xml:space="preserve"> (29.08.2018)</w:t>
      </w:r>
    </w:p>
    <w:p w14:paraId="09D1A2A0" w14:textId="158A10AD"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51" w:history="1">
        <w:r w:rsidRPr="0060211D">
          <w:rPr>
            <w:rStyle w:val="Hyperlink"/>
          </w:rPr>
          <w:t>http://www.iso.org/iso/home/standards/country_codes.htm</w:t>
        </w:r>
      </w:hyperlink>
      <w:r>
        <w:t xml:space="preserve"> </w:t>
      </w:r>
      <w:r w:rsidR="0059221F">
        <w:rPr>
          <w:rFonts w:cs="Arial"/>
          <w:lang w:eastAsia="et-EE"/>
        </w:rPr>
        <w:t>(29.01.2017)</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2"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3" w:history="1">
        <w:r w:rsidR="00B65443" w:rsidRPr="00F26C6A">
          <w:rPr>
            <w:rStyle w:val="Hyperlink"/>
          </w:rPr>
          <w:t>http://termin.eki.ee/esterm/</w:t>
        </w:r>
      </w:hyperlink>
      <w:r w:rsidR="00B65443">
        <w:t xml:space="preserve"> </w:t>
      </w:r>
      <w:r w:rsidR="007F673C">
        <w:rPr>
          <w:rFonts w:cs="Arial"/>
          <w:lang w:eastAsia="et-EE"/>
        </w:rPr>
        <w:t>(29.01.2017)</w:t>
      </w:r>
    </w:p>
    <w:p w14:paraId="1C48A51F"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Hansarent [WWW] </w:t>
      </w:r>
      <w:hyperlink r:id="rId54" w:history="1">
        <w:r w:rsidRPr="00B03CCD">
          <w:rPr>
            <w:rStyle w:val="Hyperlink"/>
            <w:rFonts w:cs="Arial"/>
            <w:lang w:eastAsia="et-EE"/>
          </w:rPr>
          <w:t>http://www.hansarent.ee/en/</w:t>
        </w:r>
      </w:hyperlink>
      <w:r>
        <w:rPr>
          <w:rFonts w:cs="Arial"/>
          <w:lang w:eastAsia="et-EE"/>
        </w:rPr>
        <w:t xml:space="preserve"> (10.03.2017)</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5"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6"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57"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58" w:history="1">
        <w:r w:rsidRPr="00B03CCD">
          <w:rPr>
            <w:rStyle w:val="Hyperlink"/>
            <w:rFonts w:cs="Arial"/>
            <w:lang w:eastAsia="et-EE"/>
          </w:rPr>
          <w:t>https://schema.org/Car</w:t>
        </w:r>
      </w:hyperlink>
      <w:r>
        <w:rPr>
          <w:rFonts w:cs="Arial"/>
          <w:lang w:eastAsia="et-EE"/>
        </w:rPr>
        <w:t xml:space="preserve"> (13.05.2017)</w:t>
      </w:r>
    </w:p>
    <w:p w14:paraId="3114A095" w14:textId="5108A43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59"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0"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1"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2"/>
      <w:footerReference w:type="first" r:id="rId63"/>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initials="A">
    <w:p w14:paraId="5E196F8B" w14:textId="0C0457C7" w:rsidR="002C32D8" w:rsidRDefault="002C32D8">
      <w:pPr>
        <w:pStyle w:val="CommentText"/>
      </w:pPr>
      <w:r>
        <w:rPr>
          <w:rStyle w:val="CommentReference"/>
        </w:rPr>
        <w:annotationRef/>
      </w:r>
      <w:r>
        <w:t>Siia aastaarv</w:t>
      </w:r>
    </w:p>
  </w:comment>
  <w:comment w:id="95" w:author="Author" w:initials="A">
    <w:p w14:paraId="5E03D417" w14:textId="77777777" w:rsidR="002C32D8" w:rsidRDefault="002C32D8" w:rsidP="007E2414">
      <w:pPr>
        <w:pStyle w:val="CommentText"/>
      </w:pPr>
      <w:r>
        <w:rPr>
          <w:rStyle w:val="CommentReference"/>
        </w:rPr>
        <w:annotationRef/>
      </w:r>
      <w:r>
        <w:t>versioon</w:t>
      </w:r>
    </w:p>
  </w:comment>
  <w:comment w:id="210" w:author="Author" w:initials="A">
    <w:p w14:paraId="53EC6B18" w14:textId="77777777" w:rsidR="002C32D8" w:rsidRDefault="002C32D8" w:rsidP="007E2414">
      <w:pPr>
        <w:pStyle w:val="CommentText"/>
      </w:pPr>
      <w:r>
        <w:rPr>
          <w:rStyle w:val="CommentReference"/>
        </w:rPr>
        <w:annotationRef/>
      </w:r>
      <w:r>
        <w:t>Väljaanne ja versioon. Näiteks 12c Enterprise Edition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196F8B" w15:done="0"/>
  <w15:commentEx w15:paraId="5E03D417" w15:done="0"/>
  <w15:commentEx w15:paraId="53EC6B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F3004" w14:textId="77777777" w:rsidR="00806A11" w:rsidRDefault="00806A11">
      <w:r>
        <w:separator/>
      </w:r>
    </w:p>
  </w:endnote>
  <w:endnote w:type="continuationSeparator" w:id="0">
    <w:p w14:paraId="378DB591" w14:textId="77777777" w:rsidR="00806A11" w:rsidRDefault="00806A11">
      <w:r>
        <w:continuationSeparator/>
      </w:r>
    </w:p>
  </w:endnote>
  <w:endnote w:type="continuationNotice" w:id="1">
    <w:p w14:paraId="607B3B66" w14:textId="77777777" w:rsidR="00806A11" w:rsidRDefault="00806A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10022FF" w:usb1="C000E47F" w:usb2="00000029" w:usb3="00000000" w:csb0="000001DF" w:csb1="00000000"/>
  </w:font>
  <w:font w:name="Yu Mincho">
    <w:altName w:val="MS Mincho"/>
    <w:charset w:val="80"/>
    <w:family w:val="roman"/>
    <w:pitch w:val="variable"/>
    <w:sig w:usb0="800002E7" w:usb1="2AC7FCF0" w:usb2="00000012" w:usb3="00000000" w:csb0="0002009F" w:csb1="00000000"/>
  </w:font>
  <w:font w:name="ArialMT">
    <w:altName w:val="Times New Roman"/>
    <w:charset w:val="00"/>
    <w:family w:val="auto"/>
    <w:pitch w:val="default"/>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5E25E" w14:textId="77777777" w:rsidR="002C32D8" w:rsidRDefault="002C32D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2C32D8" w:rsidRDefault="002C32D8">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7BCCCE2E" w14:textId="77777777" w:rsidTr="77931366">
      <w:tc>
        <w:tcPr>
          <w:tcW w:w="2944" w:type="dxa"/>
        </w:tcPr>
        <w:p w14:paraId="54271F0C" w14:textId="646DF4BA" w:rsidR="002C32D8" w:rsidRDefault="002C32D8" w:rsidP="77931366">
          <w:pPr>
            <w:pStyle w:val="Header"/>
            <w:ind w:left="-115"/>
          </w:pPr>
        </w:p>
      </w:tc>
      <w:tc>
        <w:tcPr>
          <w:tcW w:w="2944" w:type="dxa"/>
        </w:tcPr>
        <w:p w14:paraId="404053CC" w14:textId="413886FC" w:rsidR="002C32D8" w:rsidRDefault="002C32D8" w:rsidP="77931366">
          <w:pPr>
            <w:pStyle w:val="Header"/>
            <w:jc w:val="center"/>
          </w:pPr>
        </w:p>
      </w:tc>
      <w:tc>
        <w:tcPr>
          <w:tcW w:w="2944" w:type="dxa"/>
        </w:tcPr>
        <w:p w14:paraId="475FD952" w14:textId="6EEFFE0F" w:rsidR="002C32D8" w:rsidRDefault="002C32D8" w:rsidP="77931366">
          <w:pPr>
            <w:pStyle w:val="Header"/>
            <w:ind w:right="-115"/>
            <w:jc w:val="right"/>
          </w:pPr>
        </w:p>
      </w:tc>
    </w:tr>
  </w:tbl>
  <w:p w14:paraId="6E22DEF4" w14:textId="4422F7B6" w:rsidR="002C32D8" w:rsidRDefault="002C32D8"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37544" w14:textId="730F3556" w:rsidR="002C32D8" w:rsidRDefault="002C32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2C32D8" w:rsidRDefault="002C32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3B6AB9D7" w14:textId="77777777" w:rsidTr="77931366">
      <w:tc>
        <w:tcPr>
          <w:tcW w:w="2944" w:type="dxa"/>
        </w:tcPr>
        <w:p w14:paraId="45F62A16" w14:textId="5BA0686D" w:rsidR="002C32D8" w:rsidRDefault="002C32D8" w:rsidP="77931366">
          <w:pPr>
            <w:pStyle w:val="Header"/>
            <w:ind w:left="-115"/>
          </w:pPr>
        </w:p>
      </w:tc>
      <w:tc>
        <w:tcPr>
          <w:tcW w:w="2944" w:type="dxa"/>
        </w:tcPr>
        <w:p w14:paraId="68383058" w14:textId="0D0E6873" w:rsidR="002C32D8" w:rsidRDefault="002C32D8" w:rsidP="77931366">
          <w:pPr>
            <w:pStyle w:val="Header"/>
            <w:jc w:val="center"/>
          </w:pPr>
        </w:p>
      </w:tc>
      <w:tc>
        <w:tcPr>
          <w:tcW w:w="2944" w:type="dxa"/>
        </w:tcPr>
        <w:p w14:paraId="1DB628DC" w14:textId="24EAF328" w:rsidR="002C32D8" w:rsidRDefault="002C32D8" w:rsidP="77931366">
          <w:pPr>
            <w:pStyle w:val="Header"/>
            <w:ind w:right="-115"/>
            <w:jc w:val="right"/>
          </w:pPr>
        </w:p>
      </w:tc>
    </w:tr>
  </w:tbl>
  <w:p w14:paraId="6333BF66" w14:textId="7199DBBC" w:rsidR="002C32D8" w:rsidRDefault="002C32D8"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991DF" w14:textId="25DFB159" w:rsidR="002C32D8" w:rsidRDefault="002C32D8">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785A34">
      <w:rPr>
        <w:rStyle w:val="PageNumber"/>
        <w:noProof/>
      </w:rPr>
      <w:t>21</w:t>
    </w:r>
    <w:r>
      <w:rPr>
        <w:rStyle w:val="PageNumber"/>
      </w:rPr>
      <w:fldChar w:fldCharType="end"/>
    </w:r>
  </w:p>
  <w:p w14:paraId="623DD5D3" w14:textId="47B04D41" w:rsidR="002C32D8" w:rsidRDefault="002C32D8">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2C32D8" w:rsidRDefault="002C32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2C32D8" w:rsidRDefault="002C32D8"/>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4"/>
      <w:gridCol w:w="2944"/>
      <w:gridCol w:w="2944"/>
    </w:tblGrid>
    <w:tr w:rsidR="002C32D8" w14:paraId="2EC2C90C" w14:textId="77777777" w:rsidTr="77931366">
      <w:tc>
        <w:tcPr>
          <w:tcW w:w="2944" w:type="dxa"/>
        </w:tcPr>
        <w:p w14:paraId="7CB08B62" w14:textId="42804AE5" w:rsidR="002C32D8" w:rsidRDefault="002C32D8" w:rsidP="77931366">
          <w:pPr>
            <w:pStyle w:val="Header"/>
            <w:ind w:left="-115"/>
          </w:pPr>
        </w:p>
      </w:tc>
      <w:tc>
        <w:tcPr>
          <w:tcW w:w="2944" w:type="dxa"/>
        </w:tcPr>
        <w:p w14:paraId="29DC2F87" w14:textId="164195AD" w:rsidR="002C32D8" w:rsidRDefault="002C32D8" w:rsidP="77931366">
          <w:pPr>
            <w:pStyle w:val="Header"/>
            <w:jc w:val="center"/>
          </w:pPr>
        </w:p>
      </w:tc>
      <w:tc>
        <w:tcPr>
          <w:tcW w:w="2944" w:type="dxa"/>
        </w:tcPr>
        <w:p w14:paraId="60DB5C15" w14:textId="57DA2F16" w:rsidR="002C32D8" w:rsidRDefault="002C32D8" w:rsidP="77931366">
          <w:pPr>
            <w:pStyle w:val="Header"/>
            <w:ind w:right="-115"/>
            <w:jc w:val="right"/>
          </w:pPr>
        </w:p>
      </w:tc>
    </w:tr>
  </w:tbl>
  <w:p w14:paraId="1F6D4855" w14:textId="1B2EF9BB" w:rsidR="002C32D8" w:rsidRDefault="002C32D8"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19D9420C" w14:textId="77777777" w:rsidTr="77931366">
      <w:tc>
        <w:tcPr>
          <w:tcW w:w="2944" w:type="dxa"/>
        </w:tcPr>
        <w:p w14:paraId="50B63AAD" w14:textId="27B8E1E3" w:rsidR="002C32D8" w:rsidRDefault="002C32D8" w:rsidP="77931366">
          <w:pPr>
            <w:pStyle w:val="Header"/>
            <w:ind w:left="-115"/>
          </w:pPr>
        </w:p>
      </w:tc>
      <w:tc>
        <w:tcPr>
          <w:tcW w:w="2944" w:type="dxa"/>
        </w:tcPr>
        <w:p w14:paraId="53CB2955" w14:textId="4386CC0C" w:rsidR="002C32D8" w:rsidRDefault="002C32D8" w:rsidP="77931366">
          <w:pPr>
            <w:pStyle w:val="Header"/>
            <w:jc w:val="center"/>
          </w:pPr>
        </w:p>
      </w:tc>
      <w:tc>
        <w:tcPr>
          <w:tcW w:w="2944" w:type="dxa"/>
        </w:tcPr>
        <w:p w14:paraId="6AD81786" w14:textId="1BA8EEBD" w:rsidR="002C32D8" w:rsidRDefault="002C32D8" w:rsidP="77931366">
          <w:pPr>
            <w:pStyle w:val="Header"/>
            <w:ind w:right="-115"/>
            <w:jc w:val="right"/>
          </w:pPr>
        </w:p>
      </w:tc>
    </w:tr>
  </w:tbl>
  <w:p w14:paraId="7DEC6ADA" w14:textId="7187A0EC" w:rsidR="002C32D8" w:rsidRDefault="002C32D8"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79E9A669" w14:textId="77777777" w:rsidTr="77931366">
      <w:tc>
        <w:tcPr>
          <w:tcW w:w="2944" w:type="dxa"/>
        </w:tcPr>
        <w:p w14:paraId="645F529D" w14:textId="54A2DD1A" w:rsidR="002C32D8" w:rsidRDefault="002C32D8" w:rsidP="77931366">
          <w:pPr>
            <w:pStyle w:val="Header"/>
            <w:ind w:left="-115"/>
          </w:pPr>
        </w:p>
      </w:tc>
      <w:tc>
        <w:tcPr>
          <w:tcW w:w="2944" w:type="dxa"/>
        </w:tcPr>
        <w:p w14:paraId="7BC5D2E0" w14:textId="1A6A6745" w:rsidR="002C32D8" w:rsidRDefault="002C32D8" w:rsidP="77931366">
          <w:pPr>
            <w:pStyle w:val="Header"/>
            <w:jc w:val="center"/>
          </w:pPr>
        </w:p>
      </w:tc>
      <w:tc>
        <w:tcPr>
          <w:tcW w:w="2944" w:type="dxa"/>
        </w:tcPr>
        <w:p w14:paraId="4286054D" w14:textId="5F7D69BD" w:rsidR="002C32D8" w:rsidRDefault="002C32D8" w:rsidP="77931366">
          <w:pPr>
            <w:pStyle w:val="Header"/>
            <w:ind w:right="-115"/>
            <w:jc w:val="right"/>
          </w:pPr>
        </w:p>
      </w:tc>
    </w:tr>
  </w:tbl>
  <w:p w14:paraId="4F5CB877" w14:textId="18EBBC87" w:rsidR="002C32D8" w:rsidRDefault="002C32D8"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21E145E4" w14:textId="77777777" w:rsidTr="77931366">
      <w:tc>
        <w:tcPr>
          <w:tcW w:w="2944" w:type="dxa"/>
        </w:tcPr>
        <w:p w14:paraId="5809D37C" w14:textId="6BE22E5D" w:rsidR="002C32D8" w:rsidRDefault="002C32D8" w:rsidP="77931366">
          <w:pPr>
            <w:pStyle w:val="Header"/>
            <w:ind w:left="-115"/>
          </w:pPr>
        </w:p>
      </w:tc>
      <w:tc>
        <w:tcPr>
          <w:tcW w:w="2944" w:type="dxa"/>
        </w:tcPr>
        <w:p w14:paraId="5713DDDA" w14:textId="0F4EC3A5" w:rsidR="002C32D8" w:rsidRDefault="002C32D8" w:rsidP="77931366">
          <w:pPr>
            <w:pStyle w:val="Header"/>
            <w:jc w:val="center"/>
          </w:pPr>
        </w:p>
      </w:tc>
      <w:tc>
        <w:tcPr>
          <w:tcW w:w="2944" w:type="dxa"/>
        </w:tcPr>
        <w:p w14:paraId="298B362B" w14:textId="1E37B554" w:rsidR="002C32D8" w:rsidRDefault="002C32D8" w:rsidP="77931366">
          <w:pPr>
            <w:pStyle w:val="Header"/>
            <w:ind w:right="-115"/>
            <w:jc w:val="right"/>
          </w:pPr>
        </w:p>
      </w:tc>
    </w:tr>
  </w:tbl>
  <w:p w14:paraId="0091FF3C" w14:textId="38B7E210" w:rsidR="002C32D8" w:rsidRDefault="002C32D8"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7464D37E" w14:textId="77777777" w:rsidTr="77931366">
      <w:tc>
        <w:tcPr>
          <w:tcW w:w="2944" w:type="dxa"/>
        </w:tcPr>
        <w:p w14:paraId="28A4AE91" w14:textId="44026B21" w:rsidR="002C32D8" w:rsidRDefault="002C32D8" w:rsidP="77931366">
          <w:pPr>
            <w:pStyle w:val="Header"/>
            <w:ind w:left="-115"/>
          </w:pPr>
        </w:p>
      </w:tc>
      <w:tc>
        <w:tcPr>
          <w:tcW w:w="2944" w:type="dxa"/>
        </w:tcPr>
        <w:p w14:paraId="5259EB5D" w14:textId="42E8FB4E" w:rsidR="002C32D8" w:rsidRDefault="002C32D8" w:rsidP="77931366">
          <w:pPr>
            <w:pStyle w:val="Header"/>
            <w:jc w:val="center"/>
          </w:pPr>
        </w:p>
      </w:tc>
      <w:tc>
        <w:tcPr>
          <w:tcW w:w="2944" w:type="dxa"/>
        </w:tcPr>
        <w:p w14:paraId="1330FCEF" w14:textId="09CFFB87" w:rsidR="002C32D8" w:rsidRDefault="002C32D8" w:rsidP="77931366">
          <w:pPr>
            <w:pStyle w:val="Header"/>
            <w:ind w:right="-115"/>
            <w:jc w:val="right"/>
          </w:pPr>
        </w:p>
      </w:tc>
    </w:tr>
  </w:tbl>
  <w:p w14:paraId="0B7BE81F" w14:textId="1B5A316A" w:rsidR="002C32D8" w:rsidRDefault="002C32D8"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A9CB3" w14:textId="77777777" w:rsidR="00806A11" w:rsidRDefault="00806A11">
      <w:r>
        <w:separator/>
      </w:r>
    </w:p>
  </w:footnote>
  <w:footnote w:type="continuationSeparator" w:id="0">
    <w:p w14:paraId="7F517D4D" w14:textId="77777777" w:rsidR="00806A11" w:rsidRDefault="00806A11">
      <w:r>
        <w:continuationSeparator/>
      </w:r>
    </w:p>
  </w:footnote>
  <w:footnote w:type="continuationNotice" w:id="1">
    <w:p w14:paraId="7C5324C8" w14:textId="77777777" w:rsidR="00806A11" w:rsidRDefault="00806A1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8E66" w14:textId="77777777" w:rsidR="002C32D8" w:rsidRDefault="002C32D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0A8ED1C1" w14:textId="77777777" w:rsidTr="77931366">
      <w:tc>
        <w:tcPr>
          <w:tcW w:w="2944" w:type="dxa"/>
        </w:tcPr>
        <w:p w14:paraId="5A2742C6" w14:textId="3961170F" w:rsidR="002C32D8" w:rsidRDefault="002C32D8" w:rsidP="77931366">
          <w:pPr>
            <w:pStyle w:val="Header"/>
            <w:ind w:left="-115"/>
          </w:pPr>
        </w:p>
      </w:tc>
      <w:tc>
        <w:tcPr>
          <w:tcW w:w="2944" w:type="dxa"/>
        </w:tcPr>
        <w:p w14:paraId="53E102CD" w14:textId="702A0CFD" w:rsidR="002C32D8" w:rsidRDefault="002C32D8" w:rsidP="77931366">
          <w:pPr>
            <w:pStyle w:val="Header"/>
            <w:jc w:val="center"/>
          </w:pPr>
        </w:p>
      </w:tc>
      <w:tc>
        <w:tcPr>
          <w:tcW w:w="2944" w:type="dxa"/>
        </w:tcPr>
        <w:p w14:paraId="7955CDC9" w14:textId="4FCCEEC7" w:rsidR="002C32D8" w:rsidRDefault="002C32D8" w:rsidP="77931366">
          <w:pPr>
            <w:pStyle w:val="Header"/>
            <w:ind w:right="-115"/>
            <w:jc w:val="right"/>
          </w:pPr>
        </w:p>
      </w:tc>
    </w:tr>
  </w:tbl>
  <w:p w14:paraId="22E06B3A" w14:textId="07BD16A8" w:rsidR="002C32D8" w:rsidRDefault="002C32D8"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28804" w14:textId="77777777" w:rsidR="002C32D8" w:rsidRDefault="002C32D8">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1A1DBBB9" w14:textId="77777777" w:rsidTr="77931366">
      <w:tc>
        <w:tcPr>
          <w:tcW w:w="2944" w:type="dxa"/>
        </w:tcPr>
        <w:p w14:paraId="0D10E4FF" w14:textId="065E6C80" w:rsidR="002C32D8" w:rsidRDefault="002C32D8" w:rsidP="77931366">
          <w:pPr>
            <w:pStyle w:val="Header"/>
            <w:ind w:left="-115"/>
          </w:pPr>
        </w:p>
      </w:tc>
      <w:tc>
        <w:tcPr>
          <w:tcW w:w="2944" w:type="dxa"/>
        </w:tcPr>
        <w:p w14:paraId="284122EA" w14:textId="5B38BF42" w:rsidR="002C32D8" w:rsidRDefault="002C32D8" w:rsidP="77931366">
          <w:pPr>
            <w:pStyle w:val="Header"/>
            <w:jc w:val="center"/>
          </w:pPr>
        </w:p>
      </w:tc>
      <w:tc>
        <w:tcPr>
          <w:tcW w:w="2944" w:type="dxa"/>
        </w:tcPr>
        <w:p w14:paraId="59AA7584" w14:textId="182B390A" w:rsidR="002C32D8" w:rsidRDefault="002C32D8" w:rsidP="77931366">
          <w:pPr>
            <w:pStyle w:val="Header"/>
            <w:ind w:right="-115"/>
            <w:jc w:val="right"/>
          </w:pPr>
        </w:p>
      </w:tc>
    </w:tr>
  </w:tbl>
  <w:p w14:paraId="23599F4C" w14:textId="58F016CB" w:rsidR="002C32D8" w:rsidRDefault="002C32D8"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2DEEA" w14:textId="5DD2904A" w:rsidR="002C32D8" w:rsidRDefault="002C32D8">
    <w:pPr>
      <w:pStyle w:val="Header"/>
    </w:pPr>
    <w:r>
      <w:t>TTÜ: 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4"/>
      <w:gridCol w:w="2944"/>
      <w:gridCol w:w="2944"/>
    </w:tblGrid>
    <w:tr w:rsidR="002C32D8" w14:paraId="61C027FE" w14:textId="77777777" w:rsidTr="77931366">
      <w:tc>
        <w:tcPr>
          <w:tcW w:w="2944" w:type="dxa"/>
        </w:tcPr>
        <w:p w14:paraId="189635F0" w14:textId="55EBEB4B" w:rsidR="002C32D8" w:rsidRDefault="002C32D8" w:rsidP="77931366">
          <w:pPr>
            <w:pStyle w:val="Header"/>
            <w:ind w:left="-115"/>
          </w:pPr>
        </w:p>
      </w:tc>
      <w:tc>
        <w:tcPr>
          <w:tcW w:w="2944" w:type="dxa"/>
        </w:tcPr>
        <w:p w14:paraId="5A9963C2" w14:textId="2E65CF4A" w:rsidR="002C32D8" w:rsidRDefault="002C32D8" w:rsidP="77931366">
          <w:pPr>
            <w:pStyle w:val="Header"/>
            <w:jc w:val="center"/>
          </w:pPr>
        </w:p>
      </w:tc>
      <w:tc>
        <w:tcPr>
          <w:tcW w:w="2944" w:type="dxa"/>
        </w:tcPr>
        <w:p w14:paraId="2440564D" w14:textId="1AB74563" w:rsidR="002C32D8" w:rsidRDefault="002C32D8" w:rsidP="77931366">
          <w:pPr>
            <w:pStyle w:val="Header"/>
            <w:ind w:right="-115"/>
            <w:jc w:val="right"/>
          </w:pPr>
        </w:p>
      </w:tc>
    </w:tr>
  </w:tbl>
  <w:p w14:paraId="7A433A3A" w14:textId="50E8638A" w:rsidR="002C32D8" w:rsidRDefault="002C32D8"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5B314299" w14:textId="77777777" w:rsidTr="77931366">
      <w:tc>
        <w:tcPr>
          <w:tcW w:w="2944" w:type="dxa"/>
        </w:tcPr>
        <w:p w14:paraId="55099F3D" w14:textId="656CC9B1" w:rsidR="002C32D8" w:rsidRDefault="002C32D8" w:rsidP="77931366">
          <w:pPr>
            <w:pStyle w:val="Header"/>
            <w:ind w:left="-115"/>
          </w:pPr>
        </w:p>
      </w:tc>
      <w:tc>
        <w:tcPr>
          <w:tcW w:w="2944" w:type="dxa"/>
        </w:tcPr>
        <w:p w14:paraId="26049FAE" w14:textId="7819EED6" w:rsidR="002C32D8" w:rsidRDefault="002C32D8" w:rsidP="77931366">
          <w:pPr>
            <w:pStyle w:val="Header"/>
            <w:jc w:val="center"/>
          </w:pPr>
        </w:p>
      </w:tc>
      <w:tc>
        <w:tcPr>
          <w:tcW w:w="2944" w:type="dxa"/>
        </w:tcPr>
        <w:p w14:paraId="60602098" w14:textId="33630B43" w:rsidR="002C32D8" w:rsidRDefault="002C32D8" w:rsidP="77931366">
          <w:pPr>
            <w:pStyle w:val="Header"/>
            <w:ind w:right="-115"/>
            <w:jc w:val="right"/>
          </w:pPr>
        </w:p>
      </w:tc>
    </w:tr>
  </w:tbl>
  <w:p w14:paraId="4E87E398" w14:textId="391CD991" w:rsidR="002C32D8" w:rsidRDefault="002C32D8"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7F95AE0B" w14:textId="77777777" w:rsidTr="77931366">
      <w:tc>
        <w:tcPr>
          <w:tcW w:w="2944" w:type="dxa"/>
        </w:tcPr>
        <w:p w14:paraId="5025D0AA" w14:textId="5A8363A9" w:rsidR="002C32D8" w:rsidRDefault="002C32D8" w:rsidP="77931366">
          <w:pPr>
            <w:pStyle w:val="Header"/>
            <w:ind w:left="-115"/>
          </w:pPr>
        </w:p>
      </w:tc>
      <w:tc>
        <w:tcPr>
          <w:tcW w:w="2944" w:type="dxa"/>
        </w:tcPr>
        <w:p w14:paraId="097DDB36" w14:textId="49D69680" w:rsidR="002C32D8" w:rsidRDefault="002C32D8" w:rsidP="77931366">
          <w:pPr>
            <w:pStyle w:val="Header"/>
            <w:jc w:val="center"/>
          </w:pPr>
        </w:p>
      </w:tc>
      <w:tc>
        <w:tcPr>
          <w:tcW w:w="2944" w:type="dxa"/>
        </w:tcPr>
        <w:p w14:paraId="51D0976F" w14:textId="7B634BD5" w:rsidR="002C32D8" w:rsidRDefault="002C32D8" w:rsidP="77931366">
          <w:pPr>
            <w:pStyle w:val="Header"/>
            <w:ind w:right="-115"/>
            <w:jc w:val="right"/>
          </w:pPr>
        </w:p>
      </w:tc>
    </w:tr>
  </w:tbl>
  <w:p w14:paraId="5252BCA6" w14:textId="0BC0C3D3" w:rsidR="002C32D8" w:rsidRDefault="002C32D8"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74DD9F9A" w14:textId="77777777" w:rsidTr="77931366">
      <w:tc>
        <w:tcPr>
          <w:tcW w:w="2944" w:type="dxa"/>
        </w:tcPr>
        <w:p w14:paraId="1A848B04" w14:textId="5FF2528D" w:rsidR="002C32D8" w:rsidRDefault="002C32D8" w:rsidP="77931366">
          <w:pPr>
            <w:pStyle w:val="Header"/>
            <w:ind w:left="-115"/>
          </w:pPr>
        </w:p>
      </w:tc>
      <w:tc>
        <w:tcPr>
          <w:tcW w:w="2944" w:type="dxa"/>
        </w:tcPr>
        <w:p w14:paraId="14C44777" w14:textId="7126E311" w:rsidR="002C32D8" w:rsidRDefault="002C32D8" w:rsidP="77931366">
          <w:pPr>
            <w:pStyle w:val="Header"/>
            <w:jc w:val="center"/>
          </w:pPr>
        </w:p>
      </w:tc>
      <w:tc>
        <w:tcPr>
          <w:tcW w:w="2944" w:type="dxa"/>
        </w:tcPr>
        <w:p w14:paraId="2C947020" w14:textId="3425368B" w:rsidR="002C32D8" w:rsidRDefault="002C32D8" w:rsidP="77931366">
          <w:pPr>
            <w:pStyle w:val="Header"/>
            <w:ind w:right="-115"/>
            <w:jc w:val="right"/>
          </w:pPr>
        </w:p>
      </w:tc>
    </w:tr>
  </w:tbl>
  <w:p w14:paraId="1CBB3A52" w14:textId="55610575" w:rsidR="002C32D8" w:rsidRDefault="002C32D8"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67839EA4" w14:textId="77777777" w:rsidTr="77931366">
      <w:tc>
        <w:tcPr>
          <w:tcW w:w="2944" w:type="dxa"/>
        </w:tcPr>
        <w:p w14:paraId="3CE9C09D" w14:textId="08137DAD" w:rsidR="002C32D8" w:rsidRDefault="002C32D8" w:rsidP="77931366">
          <w:pPr>
            <w:pStyle w:val="Header"/>
            <w:ind w:left="-115"/>
          </w:pPr>
        </w:p>
      </w:tc>
      <w:tc>
        <w:tcPr>
          <w:tcW w:w="2944" w:type="dxa"/>
        </w:tcPr>
        <w:p w14:paraId="6A6420C3" w14:textId="6257A773" w:rsidR="002C32D8" w:rsidRDefault="002C32D8" w:rsidP="77931366">
          <w:pPr>
            <w:pStyle w:val="Header"/>
            <w:jc w:val="center"/>
          </w:pPr>
        </w:p>
      </w:tc>
      <w:tc>
        <w:tcPr>
          <w:tcW w:w="2944" w:type="dxa"/>
        </w:tcPr>
        <w:p w14:paraId="24EFB714" w14:textId="63D78EE1" w:rsidR="002C32D8" w:rsidRDefault="002C32D8" w:rsidP="77931366">
          <w:pPr>
            <w:pStyle w:val="Header"/>
            <w:ind w:right="-115"/>
            <w:jc w:val="right"/>
          </w:pPr>
        </w:p>
      </w:tc>
    </w:tr>
  </w:tbl>
  <w:p w14:paraId="0D29D899" w14:textId="5C9CBB09" w:rsidR="002C32D8" w:rsidRDefault="002C32D8"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8"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0"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3"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4"/>
  </w:num>
  <w:num w:numId="2">
    <w:abstractNumId w:val="2"/>
  </w:num>
  <w:num w:numId="3">
    <w:abstractNumId w:val="38"/>
  </w:num>
  <w:num w:numId="4">
    <w:abstractNumId w:val="12"/>
  </w:num>
  <w:num w:numId="5">
    <w:abstractNumId w:val="5"/>
  </w:num>
  <w:num w:numId="6">
    <w:abstractNumId w:val="37"/>
  </w:num>
  <w:num w:numId="7">
    <w:abstractNumId w:val="32"/>
  </w:num>
  <w:num w:numId="8">
    <w:abstractNumId w:val="14"/>
  </w:num>
  <w:num w:numId="9">
    <w:abstractNumId w:val="27"/>
  </w:num>
  <w:num w:numId="10">
    <w:abstractNumId w:val="42"/>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1"/>
  </w:num>
  <w:num w:numId="29">
    <w:abstractNumId w:val="13"/>
  </w:num>
  <w:num w:numId="30">
    <w:abstractNumId w:val="39"/>
  </w:num>
  <w:num w:numId="31">
    <w:abstractNumId w:val="30"/>
  </w:num>
  <w:num w:numId="32">
    <w:abstractNumId w:val="16"/>
  </w:num>
  <w:num w:numId="33">
    <w:abstractNumId w:val="36"/>
  </w:num>
  <w:num w:numId="34">
    <w:abstractNumId w:val="28"/>
  </w:num>
  <w:num w:numId="35">
    <w:abstractNumId w:val="20"/>
  </w:num>
  <w:num w:numId="36">
    <w:abstractNumId w:val="33"/>
  </w:num>
  <w:num w:numId="37">
    <w:abstractNumId w:val="35"/>
  </w:num>
  <w:num w:numId="38">
    <w:abstractNumId w:val="18"/>
  </w:num>
  <w:num w:numId="39">
    <w:abstractNumId w:val="43"/>
  </w:num>
  <w:num w:numId="40">
    <w:abstractNumId w:val="15"/>
  </w:num>
  <w:num w:numId="41">
    <w:abstractNumId w:val="40"/>
  </w:num>
  <w:num w:numId="42">
    <w:abstractNumId w:val="22"/>
  </w:num>
  <w:num w:numId="43">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265C"/>
    <w:rsid w:val="000030AD"/>
    <w:rsid w:val="000036A4"/>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6E2"/>
    <w:rsid w:val="000A14BD"/>
    <w:rsid w:val="000A2EA9"/>
    <w:rsid w:val="000A30A1"/>
    <w:rsid w:val="000A4719"/>
    <w:rsid w:val="000A4E12"/>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6D10"/>
    <w:rsid w:val="000C6FEB"/>
    <w:rsid w:val="000C7AF9"/>
    <w:rsid w:val="000D161F"/>
    <w:rsid w:val="000D2625"/>
    <w:rsid w:val="000D29E3"/>
    <w:rsid w:val="000D360B"/>
    <w:rsid w:val="000D5C69"/>
    <w:rsid w:val="000D605A"/>
    <w:rsid w:val="000D7E91"/>
    <w:rsid w:val="000E15C1"/>
    <w:rsid w:val="000E4309"/>
    <w:rsid w:val="000E678E"/>
    <w:rsid w:val="000E678F"/>
    <w:rsid w:val="000E694E"/>
    <w:rsid w:val="000F0175"/>
    <w:rsid w:val="000F09D0"/>
    <w:rsid w:val="000F1D64"/>
    <w:rsid w:val="000F2C18"/>
    <w:rsid w:val="000F2E5E"/>
    <w:rsid w:val="000F3474"/>
    <w:rsid w:val="000F5A52"/>
    <w:rsid w:val="000F5D2D"/>
    <w:rsid w:val="000F6D68"/>
    <w:rsid w:val="000F717F"/>
    <w:rsid w:val="00101049"/>
    <w:rsid w:val="00105D27"/>
    <w:rsid w:val="001112AD"/>
    <w:rsid w:val="00111306"/>
    <w:rsid w:val="001115E3"/>
    <w:rsid w:val="001142AA"/>
    <w:rsid w:val="001147B1"/>
    <w:rsid w:val="00116994"/>
    <w:rsid w:val="001170B8"/>
    <w:rsid w:val="00117E54"/>
    <w:rsid w:val="00122B0F"/>
    <w:rsid w:val="00126405"/>
    <w:rsid w:val="00131871"/>
    <w:rsid w:val="00133504"/>
    <w:rsid w:val="0013587D"/>
    <w:rsid w:val="00137A3D"/>
    <w:rsid w:val="00140080"/>
    <w:rsid w:val="001422EF"/>
    <w:rsid w:val="0014303C"/>
    <w:rsid w:val="001434BC"/>
    <w:rsid w:val="00144C80"/>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13FC"/>
    <w:rsid w:val="001C1EEA"/>
    <w:rsid w:val="001C2252"/>
    <w:rsid w:val="001C3BA6"/>
    <w:rsid w:val="001C5F64"/>
    <w:rsid w:val="001C5FCE"/>
    <w:rsid w:val="001C765B"/>
    <w:rsid w:val="001D2417"/>
    <w:rsid w:val="001D2839"/>
    <w:rsid w:val="001D2DAB"/>
    <w:rsid w:val="001D3C6F"/>
    <w:rsid w:val="001D727D"/>
    <w:rsid w:val="001E2221"/>
    <w:rsid w:val="001E27A7"/>
    <w:rsid w:val="001E3BD3"/>
    <w:rsid w:val="001E40BA"/>
    <w:rsid w:val="001E4F6B"/>
    <w:rsid w:val="001E6581"/>
    <w:rsid w:val="001E6796"/>
    <w:rsid w:val="001F04F2"/>
    <w:rsid w:val="001F283E"/>
    <w:rsid w:val="001F457B"/>
    <w:rsid w:val="001F520E"/>
    <w:rsid w:val="001F5745"/>
    <w:rsid w:val="002005B9"/>
    <w:rsid w:val="00200C07"/>
    <w:rsid w:val="00200CFA"/>
    <w:rsid w:val="00202946"/>
    <w:rsid w:val="00202D91"/>
    <w:rsid w:val="00202E38"/>
    <w:rsid w:val="002030C7"/>
    <w:rsid w:val="00206444"/>
    <w:rsid w:val="0021100E"/>
    <w:rsid w:val="00211AF8"/>
    <w:rsid w:val="002125AD"/>
    <w:rsid w:val="00213FDF"/>
    <w:rsid w:val="00214C09"/>
    <w:rsid w:val="0021521A"/>
    <w:rsid w:val="00220241"/>
    <w:rsid w:val="00220EA5"/>
    <w:rsid w:val="00220ED7"/>
    <w:rsid w:val="002224AC"/>
    <w:rsid w:val="00222B9F"/>
    <w:rsid w:val="00222DC7"/>
    <w:rsid w:val="00224450"/>
    <w:rsid w:val="002302AF"/>
    <w:rsid w:val="002308CD"/>
    <w:rsid w:val="00230F81"/>
    <w:rsid w:val="0023185A"/>
    <w:rsid w:val="00232E23"/>
    <w:rsid w:val="002340CD"/>
    <w:rsid w:val="00235C72"/>
    <w:rsid w:val="002365E6"/>
    <w:rsid w:val="00241C35"/>
    <w:rsid w:val="00243508"/>
    <w:rsid w:val="00246B3C"/>
    <w:rsid w:val="00246B67"/>
    <w:rsid w:val="00247793"/>
    <w:rsid w:val="00251DE7"/>
    <w:rsid w:val="00257FD5"/>
    <w:rsid w:val="00260F79"/>
    <w:rsid w:val="0026122C"/>
    <w:rsid w:val="00261B69"/>
    <w:rsid w:val="002665D3"/>
    <w:rsid w:val="002674ED"/>
    <w:rsid w:val="00267878"/>
    <w:rsid w:val="0027136C"/>
    <w:rsid w:val="0027173B"/>
    <w:rsid w:val="0027626B"/>
    <w:rsid w:val="00276497"/>
    <w:rsid w:val="002820FE"/>
    <w:rsid w:val="002825B2"/>
    <w:rsid w:val="00285019"/>
    <w:rsid w:val="0028605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395"/>
    <w:rsid w:val="002B1B6C"/>
    <w:rsid w:val="002B2936"/>
    <w:rsid w:val="002B5E04"/>
    <w:rsid w:val="002B6077"/>
    <w:rsid w:val="002C32D8"/>
    <w:rsid w:val="002C3CBA"/>
    <w:rsid w:val="002C4865"/>
    <w:rsid w:val="002C71DA"/>
    <w:rsid w:val="002D06BE"/>
    <w:rsid w:val="002D08EC"/>
    <w:rsid w:val="002D0DDB"/>
    <w:rsid w:val="002D1986"/>
    <w:rsid w:val="002D375B"/>
    <w:rsid w:val="002D3DB2"/>
    <w:rsid w:val="002D3ED2"/>
    <w:rsid w:val="002D7C3D"/>
    <w:rsid w:val="002D7DC2"/>
    <w:rsid w:val="002E1F9D"/>
    <w:rsid w:val="002E2125"/>
    <w:rsid w:val="002E22AB"/>
    <w:rsid w:val="002E2888"/>
    <w:rsid w:val="002E466E"/>
    <w:rsid w:val="002E5C7F"/>
    <w:rsid w:val="002E6523"/>
    <w:rsid w:val="002E71C0"/>
    <w:rsid w:val="002E7622"/>
    <w:rsid w:val="002E774A"/>
    <w:rsid w:val="002F4396"/>
    <w:rsid w:val="002F4638"/>
    <w:rsid w:val="002F7882"/>
    <w:rsid w:val="00301780"/>
    <w:rsid w:val="00301F8E"/>
    <w:rsid w:val="003029E7"/>
    <w:rsid w:val="003063CC"/>
    <w:rsid w:val="00306A24"/>
    <w:rsid w:val="00307B29"/>
    <w:rsid w:val="003114F2"/>
    <w:rsid w:val="00312DE3"/>
    <w:rsid w:val="00312FAF"/>
    <w:rsid w:val="003143D1"/>
    <w:rsid w:val="00314CCB"/>
    <w:rsid w:val="00315EC9"/>
    <w:rsid w:val="00322058"/>
    <w:rsid w:val="00322B04"/>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D6E"/>
    <w:rsid w:val="00353D0F"/>
    <w:rsid w:val="00355A0F"/>
    <w:rsid w:val="0035709B"/>
    <w:rsid w:val="0036197B"/>
    <w:rsid w:val="003621F1"/>
    <w:rsid w:val="00363EA2"/>
    <w:rsid w:val="0036766A"/>
    <w:rsid w:val="003677A5"/>
    <w:rsid w:val="0037063D"/>
    <w:rsid w:val="00371EDE"/>
    <w:rsid w:val="003736C9"/>
    <w:rsid w:val="0037429E"/>
    <w:rsid w:val="0037708D"/>
    <w:rsid w:val="0038058A"/>
    <w:rsid w:val="003806CC"/>
    <w:rsid w:val="0038116D"/>
    <w:rsid w:val="00382FAF"/>
    <w:rsid w:val="00384799"/>
    <w:rsid w:val="00385E5F"/>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56ED"/>
    <w:rsid w:val="0042669B"/>
    <w:rsid w:val="004279C6"/>
    <w:rsid w:val="00431316"/>
    <w:rsid w:val="00431728"/>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4DC8"/>
    <w:rsid w:val="00476BDB"/>
    <w:rsid w:val="00480977"/>
    <w:rsid w:val="00482C6B"/>
    <w:rsid w:val="00483846"/>
    <w:rsid w:val="00486938"/>
    <w:rsid w:val="00487963"/>
    <w:rsid w:val="00490F48"/>
    <w:rsid w:val="00496626"/>
    <w:rsid w:val="004A30DF"/>
    <w:rsid w:val="004A484C"/>
    <w:rsid w:val="004A6C9E"/>
    <w:rsid w:val="004B0C0E"/>
    <w:rsid w:val="004B16A2"/>
    <w:rsid w:val="004B2B53"/>
    <w:rsid w:val="004B2CDA"/>
    <w:rsid w:val="004B4DD8"/>
    <w:rsid w:val="004B5912"/>
    <w:rsid w:val="004B6E26"/>
    <w:rsid w:val="004B6F77"/>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3E1D"/>
    <w:rsid w:val="004E550A"/>
    <w:rsid w:val="004E68C6"/>
    <w:rsid w:val="004E68E9"/>
    <w:rsid w:val="004E76FA"/>
    <w:rsid w:val="004E78FE"/>
    <w:rsid w:val="004E7A62"/>
    <w:rsid w:val="004E7C70"/>
    <w:rsid w:val="004E7FE3"/>
    <w:rsid w:val="004F0AC2"/>
    <w:rsid w:val="004F1956"/>
    <w:rsid w:val="004F215E"/>
    <w:rsid w:val="004F3304"/>
    <w:rsid w:val="004F34E4"/>
    <w:rsid w:val="004F365A"/>
    <w:rsid w:val="004F48BF"/>
    <w:rsid w:val="004F6244"/>
    <w:rsid w:val="004F6F41"/>
    <w:rsid w:val="005009A4"/>
    <w:rsid w:val="00500CB5"/>
    <w:rsid w:val="00502360"/>
    <w:rsid w:val="00502440"/>
    <w:rsid w:val="00502BF3"/>
    <w:rsid w:val="005049B2"/>
    <w:rsid w:val="00505D33"/>
    <w:rsid w:val="00505F57"/>
    <w:rsid w:val="00506B32"/>
    <w:rsid w:val="00507179"/>
    <w:rsid w:val="005138EC"/>
    <w:rsid w:val="00516E11"/>
    <w:rsid w:val="00520BEE"/>
    <w:rsid w:val="005240E4"/>
    <w:rsid w:val="0052496E"/>
    <w:rsid w:val="00524E62"/>
    <w:rsid w:val="00526311"/>
    <w:rsid w:val="005271FF"/>
    <w:rsid w:val="005272DD"/>
    <w:rsid w:val="005274E3"/>
    <w:rsid w:val="0052758B"/>
    <w:rsid w:val="00527DFA"/>
    <w:rsid w:val="00530D96"/>
    <w:rsid w:val="00533FFB"/>
    <w:rsid w:val="00534F88"/>
    <w:rsid w:val="00535ED9"/>
    <w:rsid w:val="00540E40"/>
    <w:rsid w:val="0054149A"/>
    <w:rsid w:val="00542CDE"/>
    <w:rsid w:val="00543BD4"/>
    <w:rsid w:val="005440A5"/>
    <w:rsid w:val="00545F3B"/>
    <w:rsid w:val="00546309"/>
    <w:rsid w:val="005468FD"/>
    <w:rsid w:val="0054692A"/>
    <w:rsid w:val="0055026F"/>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A003E"/>
    <w:rsid w:val="005A07D7"/>
    <w:rsid w:val="005A6C48"/>
    <w:rsid w:val="005B0268"/>
    <w:rsid w:val="005B1930"/>
    <w:rsid w:val="005B1BCD"/>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6A7"/>
    <w:rsid w:val="0063760F"/>
    <w:rsid w:val="006409AA"/>
    <w:rsid w:val="00640F90"/>
    <w:rsid w:val="00643495"/>
    <w:rsid w:val="00645037"/>
    <w:rsid w:val="006457D8"/>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6304"/>
    <w:rsid w:val="006E74B0"/>
    <w:rsid w:val="006F073F"/>
    <w:rsid w:val="006F2A13"/>
    <w:rsid w:val="006F3098"/>
    <w:rsid w:val="006F4B68"/>
    <w:rsid w:val="006F609F"/>
    <w:rsid w:val="006F6EE2"/>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FB0"/>
    <w:rsid w:val="00766C2A"/>
    <w:rsid w:val="007700F4"/>
    <w:rsid w:val="007737B7"/>
    <w:rsid w:val="00773855"/>
    <w:rsid w:val="00773F56"/>
    <w:rsid w:val="007745A2"/>
    <w:rsid w:val="00775F26"/>
    <w:rsid w:val="00776430"/>
    <w:rsid w:val="00777B5D"/>
    <w:rsid w:val="00781D87"/>
    <w:rsid w:val="00784FA8"/>
    <w:rsid w:val="00785A34"/>
    <w:rsid w:val="00785B09"/>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F30"/>
    <w:rsid w:val="007B2941"/>
    <w:rsid w:val="007B4D0A"/>
    <w:rsid w:val="007B5484"/>
    <w:rsid w:val="007B59DC"/>
    <w:rsid w:val="007B60E9"/>
    <w:rsid w:val="007B61F1"/>
    <w:rsid w:val="007C0DF3"/>
    <w:rsid w:val="007C1A4C"/>
    <w:rsid w:val="007C1CD9"/>
    <w:rsid w:val="007C3AB1"/>
    <w:rsid w:val="007C64C7"/>
    <w:rsid w:val="007C6BAA"/>
    <w:rsid w:val="007C723C"/>
    <w:rsid w:val="007D0FD4"/>
    <w:rsid w:val="007D1DC8"/>
    <w:rsid w:val="007D35B3"/>
    <w:rsid w:val="007D4EF0"/>
    <w:rsid w:val="007D651F"/>
    <w:rsid w:val="007E017F"/>
    <w:rsid w:val="007E2414"/>
    <w:rsid w:val="007E2FE2"/>
    <w:rsid w:val="007E3928"/>
    <w:rsid w:val="007E4926"/>
    <w:rsid w:val="007E5E09"/>
    <w:rsid w:val="007F027C"/>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A58"/>
    <w:rsid w:val="008B3DB6"/>
    <w:rsid w:val="008B4910"/>
    <w:rsid w:val="008B59FD"/>
    <w:rsid w:val="008B6F20"/>
    <w:rsid w:val="008B6F3A"/>
    <w:rsid w:val="008B7FA9"/>
    <w:rsid w:val="008C03FE"/>
    <w:rsid w:val="008C0CBB"/>
    <w:rsid w:val="008C14D7"/>
    <w:rsid w:val="008C19D6"/>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5ED7"/>
    <w:rsid w:val="008E6FB9"/>
    <w:rsid w:val="008F0067"/>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70D8"/>
    <w:rsid w:val="00921B7B"/>
    <w:rsid w:val="00921DA9"/>
    <w:rsid w:val="00921F63"/>
    <w:rsid w:val="00922E17"/>
    <w:rsid w:val="00923781"/>
    <w:rsid w:val="00923AB6"/>
    <w:rsid w:val="00923C6F"/>
    <w:rsid w:val="009244F1"/>
    <w:rsid w:val="009246CA"/>
    <w:rsid w:val="0092496C"/>
    <w:rsid w:val="00930772"/>
    <w:rsid w:val="009307D1"/>
    <w:rsid w:val="00931036"/>
    <w:rsid w:val="0093162D"/>
    <w:rsid w:val="009320F7"/>
    <w:rsid w:val="00933DE0"/>
    <w:rsid w:val="00934A53"/>
    <w:rsid w:val="00935249"/>
    <w:rsid w:val="0093586F"/>
    <w:rsid w:val="00937B87"/>
    <w:rsid w:val="00940839"/>
    <w:rsid w:val="00940DBE"/>
    <w:rsid w:val="0094117A"/>
    <w:rsid w:val="009414A8"/>
    <w:rsid w:val="00941E70"/>
    <w:rsid w:val="00943BCD"/>
    <w:rsid w:val="0094409F"/>
    <w:rsid w:val="009446FE"/>
    <w:rsid w:val="0094526F"/>
    <w:rsid w:val="00946681"/>
    <w:rsid w:val="009471E0"/>
    <w:rsid w:val="00947B80"/>
    <w:rsid w:val="009539B0"/>
    <w:rsid w:val="00954A67"/>
    <w:rsid w:val="00955611"/>
    <w:rsid w:val="00955E16"/>
    <w:rsid w:val="0095621E"/>
    <w:rsid w:val="00960471"/>
    <w:rsid w:val="00961523"/>
    <w:rsid w:val="00961998"/>
    <w:rsid w:val="009620C1"/>
    <w:rsid w:val="00963741"/>
    <w:rsid w:val="00963C66"/>
    <w:rsid w:val="00964A17"/>
    <w:rsid w:val="00964D2E"/>
    <w:rsid w:val="00965C1D"/>
    <w:rsid w:val="0096668A"/>
    <w:rsid w:val="009668FE"/>
    <w:rsid w:val="00967B5A"/>
    <w:rsid w:val="00970BD1"/>
    <w:rsid w:val="009739E8"/>
    <w:rsid w:val="009749A8"/>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4113"/>
    <w:rsid w:val="009944C4"/>
    <w:rsid w:val="009944D8"/>
    <w:rsid w:val="009946EF"/>
    <w:rsid w:val="00994D5D"/>
    <w:rsid w:val="00995897"/>
    <w:rsid w:val="0099739A"/>
    <w:rsid w:val="009A02C9"/>
    <w:rsid w:val="009A33A2"/>
    <w:rsid w:val="009A468D"/>
    <w:rsid w:val="009A4C5A"/>
    <w:rsid w:val="009A4F32"/>
    <w:rsid w:val="009A6DDF"/>
    <w:rsid w:val="009A7B44"/>
    <w:rsid w:val="009B253D"/>
    <w:rsid w:val="009B424D"/>
    <w:rsid w:val="009B43AB"/>
    <w:rsid w:val="009B49D5"/>
    <w:rsid w:val="009C169E"/>
    <w:rsid w:val="009C6EC9"/>
    <w:rsid w:val="009C7FCC"/>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BA4"/>
    <w:rsid w:val="009F58F2"/>
    <w:rsid w:val="009F5E12"/>
    <w:rsid w:val="009F6B91"/>
    <w:rsid w:val="00A00058"/>
    <w:rsid w:val="00A0183A"/>
    <w:rsid w:val="00A02346"/>
    <w:rsid w:val="00A03631"/>
    <w:rsid w:val="00A03C45"/>
    <w:rsid w:val="00A048AC"/>
    <w:rsid w:val="00A067A2"/>
    <w:rsid w:val="00A07690"/>
    <w:rsid w:val="00A11578"/>
    <w:rsid w:val="00A11AF2"/>
    <w:rsid w:val="00A134D3"/>
    <w:rsid w:val="00A14983"/>
    <w:rsid w:val="00A14A26"/>
    <w:rsid w:val="00A158CD"/>
    <w:rsid w:val="00A16EFE"/>
    <w:rsid w:val="00A17C10"/>
    <w:rsid w:val="00A20B67"/>
    <w:rsid w:val="00A225DA"/>
    <w:rsid w:val="00A23C55"/>
    <w:rsid w:val="00A25B31"/>
    <w:rsid w:val="00A26636"/>
    <w:rsid w:val="00A27BC9"/>
    <w:rsid w:val="00A27F3E"/>
    <w:rsid w:val="00A30CF3"/>
    <w:rsid w:val="00A313C8"/>
    <w:rsid w:val="00A31B8B"/>
    <w:rsid w:val="00A32D00"/>
    <w:rsid w:val="00A32E2B"/>
    <w:rsid w:val="00A33B5D"/>
    <w:rsid w:val="00A352B7"/>
    <w:rsid w:val="00A40830"/>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48FF"/>
    <w:rsid w:val="00A95360"/>
    <w:rsid w:val="00A96963"/>
    <w:rsid w:val="00A9709F"/>
    <w:rsid w:val="00A97587"/>
    <w:rsid w:val="00A978CF"/>
    <w:rsid w:val="00AA0095"/>
    <w:rsid w:val="00AA146F"/>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7712"/>
    <w:rsid w:val="00AE19EE"/>
    <w:rsid w:val="00AE2174"/>
    <w:rsid w:val="00AE67B1"/>
    <w:rsid w:val="00AE7E50"/>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D3D"/>
    <w:rsid w:val="00B27268"/>
    <w:rsid w:val="00B30252"/>
    <w:rsid w:val="00B31C08"/>
    <w:rsid w:val="00B31D8E"/>
    <w:rsid w:val="00B31F3A"/>
    <w:rsid w:val="00B35B4F"/>
    <w:rsid w:val="00B35F25"/>
    <w:rsid w:val="00B3635A"/>
    <w:rsid w:val="00B3686A"/>
    <w:rsid w:val="00B36979"/>
    <w:rsid w:val="00B36BA8"/>
    <w:rsid w:val="00B37C00"/>
    <w:rsid w:val="00B37F79"/>
    <w:rsid w:val="00B4162A"/>
    <w:rsid w:val="00B427AB"/>
    <w:rsid w:val="00B44897"/>
    <w:rsid w:val="00B45075"/>
    <w:rsid w:val="00B4513F"/>
    <w:rsid w:val="00B46478"/>
    <w:rsid w:val="00B4673C"/>
    <w:rsid w:val="00B502E7"/>
    <w:rsid w:val="00B50CDD"/>
    <w:rsid w:val="00B50F97"/>
    <w:rsid w:val="00B51349"/>
    <w:rsid w:val="00B52A9D"/>
    <w:rsid w:val="00B53574"/>
    <w:rsid w:val="00B546F3"/>
    <w:rsid w:val="00B54E53"/>
    <w:rsid w:val="00B56D44"/>
    <w:rsid w:val="00B6097D"/>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D24"/>
    <w:rsid w:val="00C314CC"/>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3DF1"/>
    <w:rsid w:val="00C9518A"/>
    <w:rsid w:val="00C9524C"/>
    <w:rsid w:val="00C95499"/>
    <w:rsid w:val="00C95F88"/>
    <w:rsid w:val="00CA2991"/>
    <w:rsid w:val="00CA4557"/>
    <w:rsid w:val="00CA4B4E"/>
    <w:rsid w:val="00CA6891"/>
    <w:rsid w:val="00CA6DC2"/>
    <w:rsid w:val="00CB1351"/>
    <w:rsid w:val="00CB1A85"/>
    <w:rsid w:val="00CB2296"/>
    <w:rsid w:val="00CB37BD"/>
    <w:rsid w:val="00CB46FA"/>
    <w:rsid w:val="00CB4FAA"/>
    <w:rsid w:val="00CB5203"/>
    <w:rsid w:val="00CB5A66"/>
    <w:rsid w:val="00CB5F64"/>
    <w:rsid w:val="00CC1273"/>
    <w:rsid w:val="00CC1529"/>
    <w:rsid w:val="00CC2AC1"/>
    <w:rsid w:val="00CC2D7C"/>
    <w:rsid w:val="00CC4C1A"/>
    <w:rsid w:val="00CC55F5"/>
    <w:rsid w:val="00CC6221"/>
    <w:rsid w:val="00CD0C57"/>
    <w:rsid w:val="00CD149D"/>
    <w:rsid w:val="00CD1F62"/>
    <w:rsid w:val="00CD26A9"/>
    <w:rsid w:val="00CD4190"/>
    <w:rsid w:val="00CD601C"/>
    <w:rsid w:val="00CE04AC"/>
    <w:rsid w:val="00CE0C6A"/>
    <w:rsid w:val="00CE0FCD"/>
    <w:rsid w:val="00CE1073"/>
    <w:rsid w:val="00CE1D41"/>
    <w:rsid w:val="00CE2CDA"/>
    <w:rsid w:val="00CE35FA"/>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F62"/>
    <w:rsid w:val="00D36977"/>
    <w:rsid w:val="00D379DE"/>
    <w:rsid w:val="00D37E43"/>
    <w:rsid w:val="00D420E0"/>
    <w:rsid w:val="00D42D15"/>
    <w:rsid w:val="00D43420"/>
    <w:rsid w:val="00D44C8D"/>
    <w:rsid w:val="00D46281"/>
    <w:rsid w:val="00D468DF"/>
    <w:rsid w:val="00D46F16"/>
    <w:rsid w:val="00D46F8B"/>
    <w:rsid w:val="00D47586"/>
    <w:rsid w:val="00D520DE"/>
    <w:rsid w:val="00D530B3"/>
    <w:rsid w:val="00D5342F"/>
    <w:rsid w:val="00D535A2"/>
    <w:rsid w:val="00D53A6A"/>
    <w:rsid w:val="00D60DC1"/>
    <w:rsid w:val="00D6131E"/>
    <w:rsid w:val="00D61EFC"/>
    <w:rsid w:val="00D62461"/>
    <w:rsid w:val="00D62D41"/>
    <w:rsid w:val="00D63C87"/>
    <w:rsid w:val="00D656A6"/>
    <w:rsid w:val="00D6706D"/>
    <w:rsid w:val="00D67372"/>
    <w:rsid w:val="00D67D64"/>
    <w:rsid w:val="00D7090C"/>
    <w:rsid w:val="00D71FEF"/>
    <w:rsid w:val="00D733CF"/>
    <w:rsid w:val="00D7390D"/>
    <w:rsid w:val="00D7397C"/>
    <w:rsid w:val="00D74017"/>
    <w:rsid w:val="00D7452C"/>
    <w:rsid w:val="00D74669"/>
    <w:rsid w:val="00D74936"/>
    <w:rsid w:val="00D74B6E"/>
    <w:rsid w:val="00D75BED"/>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78E"/>
    <w:rsid w:val="00E30B34"/>
    <w:rsid w:val="00E41CD3"/>
    <w:rsid w:val="00E41D3A"/>
    <w:rsid w:val="00E43A7F"/>
    <w:rsid w:val="00E46FB6"/>
    <w:rsid w:val="00E47A70"/>
    <w:rsid w:val="00E504F5"/>
    <w:rsid w:val="00E50EDA"/>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8059C"/>
    <w:rsid w:val="00E80C75"/>
    <w:rsid w:val="00E81BC0"/>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E3C36"/>
    <w:rsid w:val="00EE523A"/>
    <w:rsid w:val="00EE5C07"/>
    <w:rsid w:val="00EE74A3"/>
    <w:rsid w:val="00EE7DAF"/>
    <w:rsid w:val="00EF2BE0"/>
    <w:rsid w:val="00EF32F8"/>
    <w:rsid w:val="00EF41AD"/>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7574"/>
    <w:rsid w:val="00F27A87"/>
    <w:rsid w:val="00F33BD7"/>
    <w:rsid w:val="00F33D07"/>
    <w:rsid w:val="00F34D09"/>
    <w:rsid w:val="00F35B16"/>
    <w:rsid w:val="00F365C6"/>
    <w:rsid w:val="00F36675"/>
    <w:rsid w:val="00F37291"/>
    <w:rsid w:val="00F404A0"/>
    <w:rsid w:val="00F45935"/>
    <w:rsid w:val="00F510FB"/>
    <w:rsid w:val="00F51B98"/>
    <w:rsid w:val="00F5202A"/>
    <w:rsid w:val="00F60EB5"/>
    <w:rsid w:val="00F610AB"/>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50A9"/>
    <w:rsid w:val="00F95DBD"/>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3100"/>
    <w:rsid w:val="00FE3737"/>
    <w:rsid w:val="00FE7369"/>
    <w:rsid w:val="00FF182D"/>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rPr>
      <w:sz w:val="20"/>
      <w:szCs w:val="20"/>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yperlink" Target="mailto:mati@mets.ee" TargetMode="External"/><Relationship Id="rId21" Type="http://schemas.openxmlformats.org/officeDocument/2006/relationships/footer" Target="footer6.xml"/><Relationship Id="rId34" Type="http://schemas.openxmlformats.org/officeDocument/2006/relationships/image" Target="media/image5.emf"/><Relationship Id="rId42" Type="http://schemas.openxmlformats.org/officeDocument/2006/relationships/image" Target="media/image11.emf"/><Relationship Id="rId47" Type="http://schemas.openxmlformats.org/officeDocument/2006/relationships/hyperlink" Target="http://akit.cyber.ee/" TargetMode="External"/><Relationship Id="rId50" Type="http://schemas.openxmlformats.org/officeDocument/2006/relationships/hyperlink" Target="https://www.autocheck.com/vehiclehistory/autocheck/en/vinbasics" TargetMode="External"/><Relationship Id="rId55" Type="http://schemas.openxmlformats.org/officeDocument/2006/relationships/hyperlink" Target="https://www.riigiteataja.ee/akt/130122010011?leiaKehtiv" TargetMode="External"/><Relationship Id="rId63"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2.png"/><Relationship Id="rId41" Type="http://schemas.openxmlformats.org/officeDocument/2006/relationships/image" Target="media/image10.emf"/><Relationship Id="rId54" Type="http://schemas.openxmlformats.org/officeDocument/2006/relationships/hyperlink" Target="http://www.hansarent.ee/en/" TargetMode="External"/><Relationship Id="rId62"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3.png"/><Relationship Id="rId37" Type="http://schemas.openxmlformats.org/officeDocument/2006/relationships/image" Target="media/image8.emf"/><Relationship Id="rId40" Type="http://schemas.openxmlformats.org/officeDocument/2006/relationships/image" Target="media/image9.png"/><Relationship Id="rId45" Type="http://schemas.openxmlformats.org/officeDocument/2006/relationships/image" Target="media/image14.emf"/><Relationship Id="rId53" Type="http://schemas.openxmlformats.org/officeDocument/2006/relationships/hyperlink" Target="http://termin.eki.ee/esterm/" TargetMode="External"/><Relationship Id="rId58" Type="http://schemas.openxmlformats.org/officeDocument/2006/relationships/hyperlink" Target="https://schema.org/Car"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7.xml"/><Relationship Id="rId28" Type="http://schemas.openxmlformats.org/officeDocument/2006/relationships/image" Target="media/image1.png"/><Relationship Id="rId36" Type="http://schemas.openxmlformats.org/officeDocument/2006/relationships/image" Target="media/image7.emf"/><Relationship Id="rId49" Type="http://schemas.openxmlformats.org/officeDocument/2006/relationships/hyperlink" Target="http://maurus.ttu.ee" TargetMode="External"/><Relationship Id="rId57" Type="http://schemas.openxmlformats.org/officeDocument/2006/relationships/hyperlink" Target="https://www.mnt.ee/et/soiduk/registreerimismargid" TargetMode="External"/><Relationship Id="rId61" Type="http://schemas.openxmlformats.org/officeDocument/2006/relationships/hyperlink" Target="https://en.wikipedia.org/wiki/Car_model"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s://www.riigiteataja.ee/akt/13125331?leiaKehtiv" TargetMode="External"/><Relationship Id="rId44" Type="http://schemas.openxmlformats.org/officeDocument/2006/relationships/image" Target="media/image13.emf"/><Relationship Id="rId52" Type="http://schemas.openxmlformats.org/officeDocument/2006/relationships/hyperlink" Target="http://metaweb.stat.ee/view_xml_multi_code.htm?id=3477719&amp;siteLanguage=ee" TargetMode="External"/><Relationship Id="rId60" Type="http://schemas.openxmlformats.org/officeDocument/2006/relationships/hyperlink" Target="https://et.wikipedia.org/wiki/Riik"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yperlink" Target="http://www.rever.eu/en/content/db-main-homepage" TargetMode="External"/><Relationship Id="rId35" Type="http://schemas.openxmlformats.org/officeDocument/2006/relationships/image" Target="media/image6.emf"/><Relationship Id="rId43" Type="http://schemas.openxmlformats.org/officeDocument/2006/relationships/image" Target="media/image12.emf"/><Relationship Id="rId48" Type="http://schemas.openxmlformats.org/officeDocument/2006/relationships/hyperlink" Target="http://maurus.ttu.ee" TargetMode="External"/><Relationship Id="rId56" Type="http://schemas.openxmlformats.org/officeDocument/2006/relationships/hyperlink" Target="https://www.riigiteataja.ee/akt/13125331?leiaKehtiv"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www.iso.org/iso/home/standards/country_codes.ht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4.emf"/><Relationship Id="rId38" Type="http://schemas.openxmlformats.org/officeDocument/2006/relationships/hyperlink" Target="mailto:Mati@mets.ee" TargetMode="External"/><Relationship Id="rId46" Type="http://schemas.openxmlformats.org/officeDocument/2006/relationships/hyperlink" Target="http://www.1autorent.ee/esileht" TargetMode="External"/><Relationship Id="rId59" Type="http://schemas.openxmlformats.org/officeDocument/2006/relationships/hyperlink" Target="https://et.wikipedia.org/wiki/Au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21B5B-66A1-45C9-AD8A-895E5222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12323</Words>
  <Characters>71480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2018-09-07T10:26:00Z</dcterms:modified>
  <cp:contentStatus/>
</cp:coreProperties>
</file>